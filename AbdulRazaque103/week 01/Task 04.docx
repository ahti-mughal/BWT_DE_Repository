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894EB3" w:rsidRDefault="00E31FEE">
      <w:pPr>
        <w:rPr>
          <w:b/>
          <w:sz w:val="36"/>
          <w:szCs w:val="36"/>
        </w:rPr>
      </w:pPr>
      <w:r w:rsidRPr="00894EB3">
        <w:rPr>
          <w:b/>
          <w:sz w:val="36"/>
          <w:szCs w:val="36"/>
        </w:rPr>
        <w:t>Task 04</w:t>
      </w:r>
    </w:p>
    <w:p w:rsidR="00E31FEE" w:rsidRPr="00894EB3" w:rsidRDefault="00E31FEE">
      <w:pPr>
        <w:rPr>
          <w:b/>
          <w:sz w:val="36"/>
          <w:szCs w:val="36"/>
        </w:rPr>
      </w:pPr>
      <w:r w:rsidRPr="00894EB3">
        <w:rPr>
          <w:b/>
          <w:sz w:val="36"/>
          <w:szCs w:val="36"/>
        </w:rPr>
        <w:t xml:space="preserve">Abdul </w:t>
      </w:r>
      <w:proofErr w:type="spellStart"/>
      <w:r w:rsidRPr="00894EB3">
        <w:rPr>
          <w:b/>
          <w:sz w:val="36"/>
          <w:szCs w:val="36"/>
        </w:rPr>
        <w:t>Razaque</w:t>
      </w:r>
      <w:proofErr w:type="spellEnd"/>
    </w:p>
    <w:p w:rsidR="00E31FEE" w:rsidRPr="00894EB3" w:rsidRDefault="00E31FEE">
      <w:pPr>
        <w:rPr>
          <w:b/>
          <w:sz w:val="36"/>
          <w:szCs w:val="36"/>
        </w:rPr>
      </w:pPr>
      <w:r w:rsidRPr="00894EB3">
        <w:rPr>
          <w:b/>
          <w:sz w:val="36"/>
          <w:szCs w:val="36"/>
        </w:rPr>
        <w:t>Data Engineering</w:t>
      </w:r>
    </w:p>
    <w:p w:rsidR="00E31FEE" w:rsidRDefault="00E31FEE"/>
    <w:p w:rsidR="00E31FEE" w:rsidRDefault="00E31FEE"/>
    <w:p w:rsidR="00894EB3" w:rsidRDefault="00894EB3" w:rsidP="00894EB3">
      <w:pPr>
        <w:pStyle w:val="ListParagraph"/>
        <w:numPr>
          <w:ilvl w:val="0"/>
          <w:numId w:val="24"/>
        </w:numPr>
        <w:rPr>
          <w:b/>
          <w:sz w:val="72"/>
          <w:szCs w:val="72"/>
          <w:u w:val="single"/>
        </w:rPr>
      </w:pPr>
      <w:r w:rsidRPr="00894EB3">
        <w:t xml:space="preserve"> </w:t>
      </w:r>
      <w:r w:rsidRPr="00894EB3">
        <w:rPr>
          <w:b/>
          <w:sz w:val="72"/>
          <w:szCs w:val="72"/>
          <w:u w:val="single"/>
        </w:rPr>
        <w:t>ETL:</w:t>
      </w:r>
    </w:p>
    <w:p w:rsidR="00894EB3" w:rsidRPr="00894EB3" w:rsidRDefault="00894EB3" w:rsidP="00894EB3">
      <w:pPr>
        <w:ind w:left="360"/>
        <w:rPr>
          <w:sz w:val="28"/>
          <w:szCs w:val="28"/>
        </w:rPr>
      </w:pPr>
    </w:p>
    <w:p w:rsidR="00894EB3" w:rsidRPr="00894EB3" w:rsidRDefault="00894EB3" w:rsidP="00894EB3">
      <w:pPr>
        <w:rPr>
          <w:rFonts w:cstheme="minorHAnsi"/>
          <w:color w:val="000000" w:themeColor="text1"/>
          <w:sz w:val="28"/>
          <w:szCs w:val="28"/>
          <w:shd w:val="clear" w:color="auto" w:fill="FFFFFF"/>
        </w:rPr>
      </w:pPr>
      <w:r w:rsidRPr="00894EB3">
        <w:rPr>
          <w:rFonts w:cstheme="minorHAnsi"/>
          <w:color w:val="000000" w:themeColor="text1"/>
          <w:sz w:val="28"/>
          <w:szCs w:val="28"/>
          <w:shd w:val="clear" w:color="auto" w:fill="FFFFFF"/>
        </w:rPr>
        <w:t>Extract, transform, and load (ETL) is </w:t>
      </w:r>
      <w:r w:rsidRPr="00894EB3">
        <w:rPr>
          <w:rFonts w:cstheme="minorHAnsi"/>
          <w:color w:val="000000" w:themeColor="text1"/>
          <w:sz w:val="28"/>
          <w:szCs w:val="28"/>
        </w:rPr>
        <w:t>the process of combining data from multiple sources into a large, central repository called a data warehouse</w:t>
      </w:r>
      <w:r w:rsidRPr="00894EB3">
        <w:rPr>
          <w:rFonts w:cstheme="minorHAnsi"/>
          <w:color w:val="000000" w:themeColor="text1"/>
          <w:sz w:val="28"/>
          <w:szCs w:val="28"/>
          <w:shd w:val="clear" w:color="auto" w:fill="FFFFFF"/>
        </w:rPr>
        <w:t>. ETL uses a set of business rules to clean and organize raw data and prepare it for storage, data analytics, and machine learning (ML).</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ETL stands for Extract, Transform, and Load, which is a process used to extract data from various sources, transform it into a form</w:t>
      </w:r>
      <w:r>
        <w:rPr>
          <w:color w:val="000000" w:themeColor="text1"/>
          <w:sz w:val="28"/>
          <w:szCs w:val="28"/>
        </w:rPr>
        <w:t xml:space="preserve">at that can be easily analyzed, </w:t>
      </w:r>
      <w:r w:rsidRPr="00894EB3">
        <w:rPr>
          <w:color w:val="000000" w:themeColor="text1"/>
          <w:sz w:val="28"/>
          <w:szCs w:val="28"/>
        </w:rPr>
        <w:t>and load it into a target system such as a data warehouse or a database.</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ETL is a process that extracts the data from different source systems, then transforms the data (like applying calculations, concatenat</w:t>
      </w:r>
      <w:r>
        <w:rPr>
          <w:color w:val="000000" w:themeColor="text1"/>
          <w:sz w:val="28"/>
          <w:szCs w:val="28"/>
        </w:rPr>
        <w:t>ions, etc.)</w:t>
      </w:r>
      <w:r w:rsidR="00D34944">
        <w:rPr>
          <w:color w:val="000000" w:themeColor="text1"/>
          <w:sz w:val="28"/>
          <w:szCs w:val="28"/>
        </w:rPr>
        <w:t>,</w:t>
      </w:r>
      <w:r>
        <w:rPr>
          <w:color w:val="000000" w:themeColor="text1"/>
          <w:sz w:val="28"/>
          <w:szCs w:val="28"/>
        </w:rPr>
        <w:t xml:space="preserve"> </w:t>
      </w:r>
      <w:r w:rsidRPr="00894EB3">
        <w:rPr>
          <w:color w:val="000000" w:themeColor="text1"/>
          <w:sz w:val="28"/>
          <w:szCs w:val="28"/>
        </w:rPr>
        <w:t xml:space="preserve">and finally loads the data into the Data Warehouse system. </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 xml:space="preserve">There are many different ETL tools and technologies available, such as </w:t>
      </w:r>
      <w:proofErr w:type="spellStart"/>
      <w:r w:rsidRPr="00894EB3">
        <w:rPr>
          <w:color w:val="000000" w:themeColor="text1"/>
          <w:sz w:val="28"/>
          <w:szCs w:val="28"/>
        </w:rPr>
        <w:t>Informatica</w:t>
      </w:r>
      <w:proofErr w:type="spellEnd"/>
      <w:r w:rsidRPr="00894EB3">
        <w:rPr>
          <w:color w:val="000000" w:themeColor="text1"/>
          <w:sz w:val="28"/>
          <w:szCs w:val="28"/>
        </w:rPr>
        <w:t>,</w:t>
      </w:r>
      <w:r w:rsidR="00D34944">
        <w:rPr>
          <w:color w:val="000000" w:themeColor="text1"/>
          <w:sz w:val="28"/>
          <w:szCs w:val="28"/>
        </w:rPr>
        <w:t xml:space="preserve"> </w:t>
      </w:r>
      <w:proofErr w:type="spellStart"/>
      <w:r w:rsidR="00D34944">
        <w:rPr>
          <w:color w:val="000000" w:themeColor="text1"/>
          <w:sz w:val="28"/>
          <w:szCs w:val="28"/>
        </w:rPr>
        <w:t>Talend</w:t>
      </w:r>
      <w:proofErr w:type="spellEnd"/>
      <w:r w:rsidR="00D34944">
        <w:rPr>
          <w:color w:val="000000" w:themeColor="text1"/>
          <w:sz w:val="28"/>
          <w:szCs w:val="28"/>
        </w:rPr>
        <w:t xml:space="preserve">, </w:t>
      </w:r>
      <w:proofErr w:type="spellStart"/>
      <w:r w:rsidR="00D34944">
        <w:rPr>
          <w:color w:val="000000" w:themeColor="text1"/>
          <w:sz w:val="28"/>
          <w:szCs w:val="28"/>
        </w:rPr>
        <w:t>DataStage</w:t>
      </w:r>
      <w:proofErr w:type="spellEnd"/>
      <w:r w:rsidR="00D34944">
        <w:rPr>
          <w:color w:val="000000" w:themeColor="text1"/>
          <w:sz w:val="28"/>
          <w:szCs w:val="28"/>
        </w:rPr>
        <w:t xml:space="preserve">, and </w:t>
      </w:r>
      <w:proofErr w:type="gramStart"/>
      <w:r w:rsidR="00D34944">
        <w:rPr>
          <w:color w:val="000000" w:themeColor="text1"/>
          <w:sz w:val="28"/>
          <w:szCs w:val="28"/>
        </w:rPr>
        <w:t xml:space="preserve">others, </w:t>
      </w:r>
      <w:r w:rsidRPr="00894EB3">
        <w:rPr>
          <w:color w:val="000000" w:themeColor="text1"/>
          <w:sz w:val="28"/>
          <w:szCs w:val="28"/>
        </w:rPr>
        <w:t>that</w:t>
      </w:r>
      <w:proofErr w:type="gramEnd"/>
      <w:r w:rsidRPr="00894EB3">
        <w:rPr>
          <w:color w:val="000000" w:themeColor="text1"/>
          <w:sz w:val="28"/>
          <w:szCs w:val="28"/>
        </w:rPr>
        <w:t xml:space="preserve"> can automate and simplify the ETL process.</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ETL is a process in Data Warehousing and it</w:t>
      </w:r>
      <w:r w:rsidR="00D34944">
        <w:rPr>
          <w:color w:val="000000" w:themeColor="text1"/>
          <w:sz w:val="28"/>
          <w:szCs w:val="28"/>
        </w:rPr>
        <w:t xml:space="preserve"> stands for Extract, Transform, a</w:t>
      </w:r>
      <w:r w:rsidRPr="00894EB3">
        <w:rPr>
          <w:color w:val="000000" w:themeColor="text1"/>
          <w:sz w:val="28"/>
          <w:szCs w:val="28"/>
        </w:rPr>
        <w:t>nd Load. It is a process in which an ETL tool extracts the</w:t>
      </w:r>
      <w:r w:rsidR="00D34944">
        <w:rPr>
          <w:color w:val="000000" w:themeColor="text1"/>
          <w:sz w:val="28"/>
          <w:szCs w:val="28"/>
        </w:rPr>
        <w:t xml:space="preserve"> data from various data source </w:t>
      </w:r>
      <w:r w:rsidRPr="00894EB3">
        <w:rPr>
          <w:color w:val="000000" w:themeColor="text1"/>
          <w:sz w:val="28"/>
          <w:szCs w:val="28"/>
        </w:rPr>
        <w:t xml:space="preserve">systems, transforms it in the staging area, and then finally, loads it into the Data Warehouse system. </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The ETL process typically involves the following steps</w:t>
      </w:r>
      <w:proofErr w:type="gramStart"/>
      <w:r w:rsidRPr="00894EB3">
        <w:rPr>
          <w:color w:val="000000" w:themeColor="text1"/>
          <w:sz w:val="28"/>
          <w:szCs w:val="28"/>
        </w:rPr>
        <w:t>:</w:t>
      </w:r>
      <w:r w:rsidR="00D34944">
        <w:rPr>
          <w:color w:val="000000" w:themeColor="text1"/>
          <w:sz w:val="28"/>
          <w:szCs w:val="28"/>
        </w:rPr>
        <w:t>:</w:t>
      </w:r>
      <w:proofErr w:type="gramEnd"/>
    </w:p>
    <w:p w:rsidR="00894EB3" w:rsidRPr="00894EB3" w:rsidRDefault="00894EB3" w:rsidP="00894EB3">
      <w:pPr>
        <w:rPr>
          <w:color w:val="000000" w:themeColor="text1"/>
          <w:sz w:val="28"/>
          <w:szCs w:val="28"/>
        </w:rPr>
      </w:pPr>
    </w:p>
    <w:p w:rsidR="00894EB3" w:rsidRPr="00D34944" w:rsidRDefault="00894EB3" w:rsidP="00894EB3">
      <w:pPr>
        <w:pStyle w:val="ListParagraph"/>
        <w:numPr>
          <w:ilvl w:val="0"/>
          <w:numId w:val="26"/>
        </w:numPr>
        <w:rPr>
          <w:color w:val="000000" w:themeColor="text1"/>
          <w:sz w:val="28"/>
          <w:szCs w:val="28"/>
        </w:rPr>
      </w:pPr>
      <w:r w:rsidRPr="00D34944">
        <w:rPr>
          <w:color w:val="000000" w:themeColor="text1"/>
          <w:sz w:val="28"/>
          <w:szCs w:val="28"/>
        </w:rPr>
        <w:t>Extraction: In this step, data is extracted from various sources such as databases, spreadsheets, or flat files. The extraction process can be done using various</w:t>
      </w:r>
      <w:r w:rsidR="00D34944">
        <w:rPr>
          <w:color w:val="000000" w:themeColor="text1"/>
          <w:sz w:val="28"/>
          <w:szCs w:val="28"/>
        </w:rPr>
        <w:t xml:space="preserve"> </w:t>
      </w:r>
      <w:r w:rsidRPr="00D34944">
        <w:rPr>
          <w:color w:val="000000" w:themeColor="text1"/>
          <w:sz w:val="28"/>
          <w:szCs w:val="28"/>
        </w:rPr>
        <w:t>methods such as batch processing or real-time streaming.</w:t>
      </w:r>
    </w:p>
    <w:p w:rsidR="00894EB3" w:rsidRPr="00894EB3" w:rsidRDefault="00894EB3" w:rsidP="00894EB3">
      <w:pPr>
        <w:rPr>
          <w:color w:val="000000" w:themeColor="text1"/>
          <w:sz w:val="28"/>
          <w:szCs w:val="28"/>
        </w:rPr>
      </w:pPr>
    </w:p>
    <w:p w:rsidR="00894EB3" w:rsidRPr="00D34944" w:rsidRDefault="00894EB3" w:rsidP="00D34944">
      <w:pPr>
        <w:pStyle w:val="ListParagraph"/>
        <w:numPr>
          <w:ilvl w:val="0"/>
          <w:numId w:val="26"/>
        </w:numPr>
        <w:rPr>
          <w:color w:val="000000" w:themeColor="text1"/>
          <w:sz w:val="28"/>
          <w:szCs w:val="28"/>
        </w:rPr>
      </w:pPr>
      <w:r w:rsidRPr="00D34944">
        <w:rPr>
          <w:color w:val="000000" w:themeColor="text1"/>
          <w:sz w:val="28"/>
          <w:szCs w:val="28"/>
        </w:rPr>
        <w:lastRenderedPageBreak/>
        <w:t>Transformation: After the data has been extracted, it needs to be transformed into a format that can be easily analyzed. This step involves cleaning, sorting, filtering, and combining data from multiple sources.</w:t>
      </w:r>
    </w:p>
    <w:p w:rsidR="00894EB3" w:rsidRPr="00894EB3" w:rsidRDefault="00894EB3" w:rsidP="00894EB3">
      <w:pPr>
        <w:rPr>
          <w:color w:val="000000" w:themeColor="text1"/>
          <w:sz w:val="28"/>
          <w:szCs w:val="28"/>
        </w:rPr>
      </w:pPr>
    </w:p>
    <w:p w:rsidR="00894EB3" w:rsidRPr="00D34944" w:rsidRDefault="00894EB3" w:rsidP="00D34944">
      <w:pPr>
        <w:pStyle w:val="ListParagraph"/>
        <w:numPr>
          <w:ilvl w:val="0"/>
          <w:numId w:val="26"/>
        </w:numPr>
        <w:rPr>
          <w:color w:val="000000" w:themeColor="text1"/>
          <w:sz w:val="28"/>
          <w:szCs w:val="28"/>
        </w:rPr>
      </w:pPr>
      <w:r w:rsidRPr="00D34944">
        <w:rPr>
          <w:color w:val="000000" w:themeColor="text1"/>
          <w:sz w:val="28"/>
          <w:szCs w:val="28"/>
        </w:rPr>
        <w:t>Loading: In the final step, the transformed data is loaded into a target system such as a data warehouse or a database. This step involves mapping the transformed data to the target schema and loading it into the target system.</w:t>
      </w:r>
    </w:p>
    <w:p w:rsidR="00894EB3" w:rsidRPr="00894EB3" w:rsidRDefault="00894EB3" w:rsidP="00894EB3">
      <w:pPr>
        <w:rPr>
          <w:color w:val="000000" w:themeColor="text1"/>
          <w:sz w:val="28"/>
          <w:szCs w:val="28"/>
        </w:rPr>
      </w:pPr>
    </w:p>
    <w:p w:rsidR="00894EB3" w:rsidRDefault="00894EB3" w:rsidP="00894EB3">
      <w:pPr>
        <w:rPr>
          <w:color w:val="000000" w:themeColor="text1"/>
          <w:sz w:val="28"/>
          <w:szCs w:val="28"/>
        </w:rPr>
      </w:pPr>
      <w:r w:rsidRPr="00894EB3">
        <w:rPr>
          <w:color w:val="000000" w:themeColor="text1"/>
          <w:sz w:val="28"/>
          <w:szCs w:val="28"/>
        </w:rPr>
        <w:t>There are many reasons for adopting ETL in the organization</w:t>
      </w:r>
      <w:proofErr w:type="gramStart"/>
      <w:r w:rsidRPr="00894EB3">
        <w:rPr>
          <w:color w:val="000000" w:themeColor="text1"/>
          <w:sz w:val="28"/>
          <w:szCs w:val="28"/>
        </w:rPr>
        <w:t>:</w:t>
      </w:r>
      <w:r w:rsidR="00D34944">
        <w:rPr>
          <w:color w:val="000000" w:themeColor="text1"/>
          <w:sz w:val="28"/>
          <w:szCs w:val="28"/>
        </w:rPr>
        <w:t>:</w:t>
      </w:r>
      <w:proofErr w:type="gramEnd"/>
    </w:p>
    <w:p w:rsidR="00D34944" w:rsidRPr="00894EB3" w:rsidRDefault="00D34944" w:rsidP="00894EB3">
      <w:pPr>
        <w:rPr>
          <w:color w:val="000000" w:themeColor="text1"/>
          <w:sz w:val="28"/>
          <w:szCs w:val="28"/>
        </w:rPr>
      </w:pP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It helps companies to analyze their business da</w:t>
      </w:r>
      <w:r w:rsidR="00D34944" w:rsidRPr="00D34944">
        <w:rPr>
          <w:color w:val="000000" w:themeColor="text1"/>
          <w:sz w:val="28"/>
          <w:szCs w:val="28"/>
        </w:rPr>
        <w:t xml:space="preserve">ta for taking critical business </w:t>
      </w:r>
      <w:r w:rsidRPr="00D34944">
        <w:rPr>
          <w:color w:val="000000" w:themeColor="text1"/>
          <w:sz w:val="28"/>
          <w:szCs w:val="28"/>
        </w:rPr>
        <w:t>decisions.</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Transactional databases cannot answer complex business questions that can be answered by ETL example.</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A Data Warehouse provides a common data repository</w:t>
      </w:r>
      <w:r w:rsidR="00D34944">
        <w:rPr>
          <w:color w:val="000000" w:themeColor="text1"/>
          <w:sz w:val="28"/>
          <w:szCs w:val="28"/>
        </w:rPr>
        <w:t>.</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 xml:space="preserve">ETL provides a method of moving </w:t>
      </w:r>
      <w:r w:rsidR="00D34944">
        <w:rPr>
          <w:color w:val="000000" w:themeColor="text1"/>
          <w:sz w:val="28"/>
          <w:szCs w:val="28"/>
        </w:rPr>
        <w:t>that</w:t>
      </w:r>
      <w:r w:rsidRPr="00D34944">
        <w:rPr>
          <w:color w:val="000000" w:themeColor="text1"/>
          <w:sz w:val="28"/>
          <w:szCs w:val="28"/>
        </w:rPr>
        <w:t xml:space="preserve"> from various sources into a data warehouse.</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As data sources change, the Data Warehouse will automatically update.</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Well-designed and documented ETL system is almost essential to the success of a Data Warehouse project.</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Allow verification of data transformation, aggregation</w:t>
      </w:r>
      <w:r w:rsidR="00D34944">
        <w:rPr>
          <w:color w:val="000000" w:themeColor="text1"/>
          <w:sz w:val="28"/>
          <w:szCs w:val="28"/>
        </w:rPr>
        <w:t>,</w:t>
      </w:r>
      <w:r w:rsidRPr="00D34944">
        <w:rPr>
          <w:color w:val="000000" w:themeColor="text1"/>
          <w:sz w:val="28"/>
          <w:szCs w:val="28"/>
        </w:rPr>
        <w:t xml:space="preserve"> and </w:t>
      </w:r>
      <w:r w:rsidR="00D34944">
        <w:rPr>
          <w:color w:val="000000" w:themeColor="text1"/>
          <w:sz w:val="28"/>
          <w:szCs w:val="28"/>
        </w:rPr>
        <w:t>calculation</w:t>
      </w:r>
      <w:r w:rsidRPr="00D34944">
        <w:rPr>
          <w:color w:val="000000" w:themeColor="text1"/>
          <w:sz w:val="28"/>
          <w:szCs w:val="28"/>
        </w:rPr>
        <w:t xml:space="preserve"> rules.</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ETL process allows sample data comparison between the source and the target system.</w:t>
      </w:r>
    </w:p>
    <w:p w:rsidR="00894EB3" w:rsidRPr="00D34944" w:rsidRDefault="00894EB3" w:rsidP="00D34944">
      <w:pPr>
        <w:pStyle w:val="ListParagraph"/>
        <w:numPr>
          <w:ilvl w:val="0"/>
          <w:numId w:val="28"/>
        </w:numPr>
        <w:rPr>
          <w:color w:val="000000" w:themeColor="text1"/>
          <w:sz w:val="28"/>
          <w:szCs w:val="28"/>
        </w:rPr>
      </w:pPr>
      <w:r w:rsidRPr="00D34944">
        <w:rPr>
          <w:color w:val="000000" w:themeColor="text1"/>
          <w:sz w:val="28"/>
          <w:szCs w:val="28"/>
        </w:rPr>
        <w:t xml:space="preserve">ETL process can perform complex transformations and requires </w:t>
      </w:r>
      <w:r w:rsidR="00D34944">
        <w:rPr>
          <w:color w:val="000000" w:themeColor="text1"/>
          <w:sz w:val="28"/>
          <w:szCs w:val="28"/>
        </w:rPr>
        <w:t>an e</w:t>
      </w:r>
      <w:r w:rsidRPr="00D34944">
        <w:rPr>
          <w:color w:val="000000" w:themeColor="text1"/>
          <w:sz w:val="28"/>
          <w:szCs w:val="28"/>
        </w:rPr>
        <w:t>xtra area to store the data.</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p>
    <w:p w:rsidR="00894EB3" w:rsidRDefault="00894EB3" w:rsidP="00D34944">
      <w:pPr>
        <w:pStyle w:val="ListParagraph"/>
        <w:numPr>
          <w:ilvl w:val="0"/>
          <w:numId w:val="24"/>
        </w:numPr>
        <w:rPr>
          <w:b/>
          <w:color w:val="000000" w:themeColor="text1"/>
          <w:sz w:val="36"/>
          <w:szCs w:val="36"/>
        </w:rPr>
      </w:pPr>
      <w:r w:rsidRPr="00D34944">
        <w:rPr>
          <w:b/>
          <w:color w:val="000000" w:themeColor="text1"/>
          <w:sz w:val="36"/>
          <w:szCs w:val="36"/>
        </w:rPr>
        <w:t>ETL Tools</w:t>
      </w:r>
      <w:r w:rsidR="00D34944">
        <w:rPr>
          <w:b/>
          <w:color w:val="000000" w:themeColor="text1"/>
          <w:sz w:val="36"/>
          <w:szCs w:val="36"/>
        </w:rPr>
        <w:t>:</w:t>
      </w:r>
    </w:p>
    <w:p w:rsidR="00D34944" w:rsidRPr="00D34944" w:rsidRDefault="00D34944" w:rsidP="00D34944">
      <w:pPr>
        <w:pStyle w:val="ListParagraph"/>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 xml:space="preserve">There are many ETL tools are available in the market. Here, </w:t>
      </w:r>
      <w:r w:rsidR="00D34944">
        <w:rPr>
          <w:color w:val="000000" w:themeColor="text1"/>
          <w:sz w:val="28"/>
          <w:szCs w:val="28"/>
        </w:rPr>
        <w:t>is</w:t>
      </w:r>
      <w:r w:rsidRPr="00894EB3">
        <w:rPr>
          <w:color w:val="000000" w:themeColor="text1"/>
          <w:sz w:val="28"/>
          <w:szCs w:val="28"/>
        </w:rPr>
        <w:t xml:space="preserve"> some most prominent </w:t>
      </w:r>
      <w:r w:rsidR="00D34944">
        <w:rPr>
          <w:color w:val="000000" w:themeColor="text1"/>
          <w:sz w:val="28"/>
          <w:szCs w:val="28"/>
        </w:rPr>
        <w:t>ones</w:t>
      </w:r>
      <w:r w:rsidRPr="00894EB3">
        <w:rPr>
          <w:color w:val="000000" w:themeColor="text1"/>
          <w:sz w:val="28"/>
          <w:szCs w:val="28"/>
        </w:rPr>
        <w:t>:</w:t>
      </w:r>
    </w:p>
    <w:p w:rsidR="00894EB3" w:rsidRDefault="00894EB3" w:rsidP="00894EB3">
      <w:pPr>
        <w:rPr>
          <w:color w:val="000000" w:themeColor="text1"/>
          <w:sz w:val="28"/>
          <w:szCs w:val="28"/>
        </w:rPr>
      </w:pPr>
    </w:p>
    <w:p w:rsidR="00D34944" w:rsidRDefault="00D34944" w:rsidP="00894EB3">
      <w:pPr>
        <w:rPr>
          <w:color w:val="000000" w:themeColor="text1"/>
          <w:sz w:val="28"/>
          <w:szCs w:val="28"/>
        </w:rPr>
      </w:pPr>
    </w:p>
    <w:p w:rsidR="00D34944" w:rsidRPr="00894EB3" w:rsidRDefault="00D34944"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lastRenderedPageBreak/>
        <w:t xml:space="preserve">1. </w:t>
      </w:r>
      <w:proofErr w:type="spellStart"/>
      <w:r w:rsidRPr="00D34944">
        <w:rPr>
          <w:b/>
          <w:color w:val="000000" w:themeColor="text1"/>
          <w:sz w:val="28"/>
          <w:szCs w:val="28"/>
        </w:rPr>
        <w:t>MarkLogic</w:t>
      </w:r>
      <w:proofErr w:type="spellEnd"/>
      <w:r w:rsidRPr="00D34944">
        <w:rPr>
          <w:b/>
          <w:color w:val="000000" w:themeColor="text1"/>
          <w:sz w:val="28"/>
          <w:szCs w:val="28"/>
        </w:rPr>
        <w:t>:</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proofErr w:type="spellStart"/>
      <w:r w:rsidRPr="00894EB3">
        <w:rPr>
          <w:color w:val="000000" w:themeColor="text1"/>
          <w:sz w:val="28"/>
          <w:szCs w:val="28"/>
        </w:rPr>
        <w:t>MarkLogic</w:t>
      </w:r>
      <w:proofErr w:type="spellEnd"/>
      <w:r w:rsidRPr="00894EB3">
        <w:rPr>
          <w:color w:val="000000" w:themeColor="text1"/>
          <w:sz w:val="28"/>
          <w:szCs w:val="28"/>
        </w:rPr>
        <w:t xml:space="preserve"> is a data warehousing solution </w:t>
      </w:r>
      <w:r w:rsidR="00D34944">
        <w:rPr>
          <w:color w:val="000000" w:themeColor="text1"/>
          <w:sz w:val="28"/>
          <w:szCs w:val="28"/>
        </w:rPr>
        <w:t>that</w:t>
      </w:r>
      <w:r w:rsidRPr="00894EB3">
        <w:rPr>
          <w:color w:val="000000" w:themeColor="text1"/>
          <w:sz w:val="28"/>
          <w:szCs w:val="28"/>
        </w:rPr>
        <w:t xml:space="preserve"> makes data integration easier and faster using an array of enterprise features. It can query different types of data like document</w:t>
      </w:r>
      <w:r w:rsidR="00D34944">
        <w:rPr>
          <w:color w:val="000000" w:themeColor="text1"/>
          <w:sz w:val="28"/>
          <w:szCs w:val="28"/>
        </w:rPr>
        <w:t>s, relationships, and metadata.</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 xml:space="preserve">2. </w:t>
      </w:r>
      <w:r w:rsidRPr="00D34944">
        <w:rPr>
          <w:b/>
          <w:color w:val="000000" w:themeColor="text1"/>
          <w:sz w:val="28"/>
          <w:szCs w:val="28"/>
        </w:rPr>
        <w:t>Oracle:</w:t>
      </w:r>
    </w:p>
    <w:p w:rsidR="00894EB3" w:rsidRPr="00894EB3" w:rsidRDefault="00894EB3" w:rsidP="00894EB3">
      <w:pPr>
        <w:rPr>
          <w:color w:val="000000" w:themeColor="text1"/>
          <w:sz w:val="28"/>
          <w:szCs w:val="28"/>
        </w:rPr>
      </w:pPr>
    </w:p>
    <w:p w:rsidR="00894EB3" w:rsidRPr="00894EB3" w:rsidRDefault="00894EB3" w:rsidP="00894EB3">
      <w:pPr>
        <w:jc w:val="both"/>
        <w:rPr>
          <w:color w:val="000000" w:themeColor="text1"/>
          <w:sz w:val="28"/>
          <w:szCs w:val="28"/>
        </w:rPr>
      </w:pPr>
      <w:r w:rsidRPr="00894EB3">
        <w:rPr>
          <w:color w:val="000000" w:themeColor="text1"/>
          <w:sz w:val="28"/>
          <w:szCs w:val="28"/>
        </w:rPr>
        <w:t>Oracle is the industry-leading database. It offers a wide range of choice of Data Warehouse solutions for both on-premises and in the cloud. It helps to optimize customer experiences by increasing operational efficiency.</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 xml:space="preserve">3. </w:t>
      </w:r>
      <w:r w:rsidRPr="00D34944">
        <w:rPr>
          <w:b/>
          <w:color w:val="000000" w:themeColor="text1"/>
          <w:sz w:val="28"/>
          <w:szCs w:val="28"/>
        </w:rPr>
        <w:t xml:space="preserve">Amazon </w:t>
      </w:r>
      <w:proofErr w:type="spellStart"/>
      <w:r w:rsidRPr="00D34944">
        <w:rPr>
          <w:b/>
          <w:color w:val="000000" w:themeColor="text1"/>
          <w:sz w:val="28"/>
          <w:szCs w:val="28"/>
        </w:rPr>
        <w:t>RedShift</w:t>
      </w:r>
      <w:proofErr w:type="spellEnd"/>
      <w:r w:rsidRPr="00894EB3">
        <w:rPr>
          <w:color w:val="000000" w:themeColor="text1"/>
          <w:sz w:val="28"/>
          <w:szCs w:val="28"/>
        </w:rPr>
        <w:t>:</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 xml:space="preserve">Amazon Redshift is </w:t>
      </w:r>
      <w:r w:rsidR="00D34944">
        <w:rPr>
          <w:color w:val="000000" w:themeColor="text1"/>
          <w:sz w:val="28"/>
          <w:szCs w:val="28"/>
        </w:rPr>
        <w:t xml:space="preserve">a </w:t>
      </w:r>
      <w:r w:rsidR="0052709E">
        <w:rPr>
          <w:color w:val="000000" w:themeColor="text1"/>
          <w:sz w:val="28"/>
          <w:szCs w:val="28"/>
        </w:rPr>
        <w:t>data warehouse</w:t>
      </w:r>
      <w:r w:rsidRPr="00894EB3">
        <w:rPr>
          <w:color w:val="000000" w:themeColor="text1"/>
          <w:sz w:val="28"/>
          <w:szCs w:val="28"/>
        </w:rPr>
        <w:t xml:space="preserve"> tool. It is a simple and cost-effective tool to analyze all types of data using standard SQL and existing BI tools. It also allows running complex queries against petabytes of structured data.</w:t>
      </w: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p>
    <w:p w:rsidR="00894EB3" w:rsidRPr="00894EB3" w:rsidRDefault="00894EB3" w:rsidP="00894EB3">
      <w:pPr>
        <w:rPr>
          <w:color w:val="000000" w:themeColor="text1"/>
          <w:sz w:val="28"/>
          <w:szCs w:val="28"/>
        </w:rPr>
      </w:pPr>
      <w:r w:rsidRPr="00894EB3">
        <w:rPr>
          <w:color w:val="000000" w:themeColor="text1"/>
          <w:sz w:val="28"/>
          <w:szCs w:val="28"/>
        </w:rPr>
        <w:t xml:space="preserve">Overall, </w:t>
      </w:r>
      <w:r w:rsidR="00D34944">
        <w:rPr>
          <w:color w:val="000000" w:themeColor="text1"/>
          <w:sz w:val="28"/>
          <w:szCs w:val="28"/>
        </w:rPr>
        <w:t xml:space="preserve">the </w:t>
      </w:r>
      <w:r w:rsidRPr="00894EB3">
        <w:rPr>
          <w:color w:val="000000" w:themeColor="text1"/>
          <w:sz w:val="28"/>
          <w:szCs w:val="28"/>
        </w:rPr>
        <w:t>ETL process is an essential process in data warehousing that helps to ensure that the data in the data warehouse is accurate, complete, and up-to-date. However, it also comes with its own set of challenges and limitations, and organizations need to carefully consider the costs and benefits before implementing them.</w:t>
      </w:r>
    </w:p>
    <w:p w:rsidR="00C83249" w:rsidRDefault="00C83249" w:rsidP="00894EB3">
      <w:pPr>
        <w:rPr>
          <w:color w:val="000000" w:themeColor="text1"/>
          <w:sz w:val="28"/>
          <w:szCs w:val="28"/>
        </w:rPr>
      </w:pPr>
    </w:p>
    <w:p w:rsidR="00C83249" w:rsidRDefault="00C83249" w:rsidP="00894EB3">
      <w:pPr>
        <w:rPr>
          <w:color w:val="000000" w:themeColor="text1"/>
          <w:sz w:val="28"/>
          <w:szCs w:val="28"/>
        </w:rPr>
      </w:pPr>
    </w:p>
    <w:p w:rsidR="00C83249" w:rsidRDefault="00C83249" w:rsidP="00511902">
      <w:pPr>
        <w:pStyle w:val="ListParagraph"/>
        <w:numPr>
          <w:ilvl w:val="0"/>
          <w:numId w:val="31"/>
        </w:numPr>
        <w:rPr>
          <w:b/>
          <w:color w:val="000000" w:themeColor="text1"/>
          <w:sz w:val="56"/>
          <w:szCs w:val="56"/>
          <w:u w:val="single"/>
        </w:rPr>
      </w:pPr>
      <w:r w:rsidRPr="00C83249">
        <w:rPr>
          <w:b/>
          <w:color w:val="000000" w:themeColor="text1"/>
          <w:sz w:val="56"/>
          <w:szCs w:val="56"/>
          <w:u w:val="single"/>
        </w:rPr>
        <w:t>ELT</w:t>
      </w:r>
      <w:r>
        <w:rPr>
          <w:b/>
          <w:color w:val="000000" w:themeColor="text1"/>
          <w:sz w:val="56"/>
          <w:szCs w:val="56"/>
          <w:u w:val="single"/>
        </w:rPr>
        <w:t>:</w:t>
      </w:r>
    </w:p>
    <w:p w:rsidR="00C83249" w:rsidRPr="00C83249" w:rsidRDefault="00C83249" w:rsidP="00C83249">
      <w:pPr>
        <w:rPr>
          <w:color w:val="000000" w:themeColor="text1"/>
          <w:sz w:val="28"/>
          <w:szCs w:val="28"/>
        </w:rPr>
      </w:pPr>
    </w:p>
    <w:p w:rsidR="00C83249" w:rsidRPr="00C83249" w:rsidRDefault="00C83249" w:rsidP="00C83249">
      <w:pPr>
        <w:rPr>
          <w:color w:val="000000" w:themeColor="text1"/>
          <w:sz w:val="28"/>
          <w:szCs w:val="28"/>
        </w:rPr>
      </w:pPr>
      <w:r w:rsidRPr="00C83249">
        <w:rPr>
          <w:color w:val="000000" w:themeColor="text1"/>
          <w:sz w:val="28"/>
          <w:szCs w:val="28"/>
        </w:rPr>
        <w:t>ELT stands for Extract, Load, Transform, which is a data integration process similar to ETL but with a differen</w:t>
      </w:r>
      <w:r w:rsidR="00511902">
        <w:rPr>
          <w:color w:val="000000" w:themeColor="text1"/>
          <w:sz w:val="28"/>
          <w:szCs w:val="28"/>
        </w:rPr>
        <w:t xml:space="preserve">t order of steps. In ELT, data </w:t>
      </w:r>
      <w:r w:rsidRPr="00C83249">
        <w:rPr>
          <w:color w:val="000000" w:themeColor="text1"/>
          <w:sz w:val="28"/>
          <w:szCs w:val="28"/>
        </w:rPr>
        <w:t>is first e</w:t>
      </w:r>
      <w:r w:rsidR="00511902">
        <w:rPr>
          <w:color w:val="000000" w:themeColor="text1"/>
          <w:sz w:val="28"/>
          <w:szCs w:val="28"/>
        </w:rPr>
        <w:t xml:space="preserve">xtracted from various sources, </w:t>
      </w:r>
      <w:r w:rsidRPr="00C83249">
        <w:rPr>
          <w:color w:val="000000" w:themeColor="text1"/>
          <w:sz w:val="28"/>
          <w:szCs w:val="28"/>
        </w:rPr>
        <w:t>loaded into a target system, and then transformed into a format that can be easily analyzed.</w:t>
      </w:r>
    </w:p>
    <w:p w:rsidR="00C83249" w:rsidRPr="00C83249" w:rsidRDefault="00C83249" w:rsidP="00C83249">
      <w:pPr>
        <w:rPr>
          <w:color w:val="000000" w:themeColor="text1"/>
          <w:sz w:val="28"/>
          <w:szCs w:val="28"/>
        </w:rPr>
      </w:pPr>
      <w:r w:rsidRPr="00C83249">
        <w:rPr>
          <w:color w:val="000000" w:themeColor="text1"/>
          <w:sz w:val="28"/>
          <w:szCs w:val="28"/>
        </w:rPr>
        <w:t>Extract/load/transform (ELT) is the process of extracting data from one or multiple sources and loading it into a target data warehouse.</w:t>
      </w:r>
    </w:p>
    <w:p w:rsidR="00C83249" w:rsidRPr="00C83249" w:rsidRDefault="00C83249" w:rsidP="00C83249">
      <w:pPr>
        <w:rPr>
          <w:color w:val="000000" w:themeColor="text1"/>
          <w:sz w:val="28"/>
          <w:szCs w:val="28"/>
        </w:rPr>
      </w:pPr>
    </w:p>
    <w:p w:rsidR="00C83249" w:rsidRPr="00C83249" w:rsidRDefault="00C83249" w:rsidP="00C83249">
      <w:pPr>
        <w:rPr>
          <w:color w:val="000000" w:themeColor="text1"/>
          <w:sz w:val="28"/>
          <w:szCs w:val="28"/>
        </w:rPr>
      </w:pPr>
      <w:r w:rsidRPr="00C83249">
        <w:rPr>
          <w:color w:val="000000" w:themeColor="text1"/>
          <w:sz w:val="28"/>
          <w:szCs w:val="28"/>
        </w:rPr>
        <w:lastRenderedPageBreak/>
        <w:t>ELT is comprised of a data pipeline with three different operations being performed on data</w:t>
      </w:r>
      <w:proofErr w:type="gramStart"/>
      <w:r w:rsidRPr="00C83249">
        <w:rPr>
          <w:color w:val="000000" w:themeColor="text1"/>
          <w:sz w:val="28"/>
          <w:szCs w:val="28"/>
        </w:rPr>
        <w:t>:</w:t>
      </w:r>
      <w:r w:rsidR="00511902">
        <w:rPr>
          <w:color w:val="000000" w:themeColor="text1"/>
          <w:sz w:val="28"/>
          <w:szCs w:val="28"/>
        </w:rPr>
        <w:t>:</w:t>
      </w:r>
      <w:proofErr w:type="gramEnd"/>
    </w:p>
    <w:p w:rsidR="00C83249" w:rsidRPr="00C83249" w:rsidRDefault="00C83249" w:rsidP="00C83249">
      <w:pPr>
        <w:rPr>
          <w:color w:val="000000" w:themeColor="text1"/>
          <w:sz w:val="28"/>
          <w:szCs w:val="28"/>
        </w:rPr>
      </w:pPr>
    </w:p>
    <w:p w:rsidR="00C83249" w:rsidRPr="00511902" w:rsidRDefault="00C83249" w:rsidP="00511902">
      <w:pPr>
        <w:pStyle w:val="ListParagraph"/>
        <w:numPr>
          <w:ilvl w:val="0"/>
          <w:numId w:val="24"/>
        </w:numPr>
        <w:rPr>
          <w:color w:val="000000" w:themeColor="text1"/>
          <w:sz w:val="28"/>
          <w:szCs w:val="28"/>
        </w:rPr>
      </w:pPr>
      <w:r w:rsidRPr="00511902">
        <w:rPr>
          <w:color w:val="000000" w:themeColor="text1"/>
          <w:sz w:val="28"/>
          <w:szCs w:val="28"/>
        </w:rPr>
        <w:t>Extraction: In this step, data is extracted from various sources such as databases, spreadsheets, or flat files. The extraction process can be done using various methods such as batch processing or real-time streaming.</w:t>
      </w:r>
    </w:p>
    <w:p w:rsidR="00C83249" w:rsidRPr="00C83249" w:rsidRDefault="00C83249" w:rsidP="00C83249">
      <w:pPr>
        <w:rPr>
          <w:color w:val="000000" w:themeColor="text1"/>
          <w:sz w:val="28"/>
          <w:szCs w:val="28"/>
        </w:rPr>
      </w:pPr>
    </w:p>
    <w:p w:rsidR="00C83249" w:rsidRPr="00511902" w:rsidRDefault="00C83249" w:rsidP="00511902">
      <w:pPr>
        <w:pStyle w:val="ListParagraph"/>
        <w:numPr>
          <w:ilvl w:val="0"/>
          <w:numId w:val="24"/>
        </w:numPr>
        <w:rPr>
          <w:color w:val="000000" w:themeColor="text1"/>
          <w:sz w:val="28"/>
          <w:szCs w:val="28"/>
        </w:rPr>
      </w:pPr>
      <w:r w:rsidRPr="00511902">
        <w:rPr>
          <w:color w:val="000000" w:themeColor="text1"/>
          <w:sz w:val="28"/>
          <w:szCs w:val="28"/>
        </w:rPr>
        <w:t>Loading: After the data has been extracted, it is loaded into a target system such as a data warehouse or a database. This step involves mapping the source data to the target schema and loading it into the target system.</w:t>
      </w:r>
    </w:p>
    <w:p w:rsidR="00C83249" w:rsidRPr="00C83249" w:rsidRDefault="00C83249" w:rsidP="00C83249">
      <w:pPr>
        <w:rPr>
          <w:color w:val="000000" w:themeColor="text1"/>
          <w:sz w:val="28"/>
          <w:szCs w:val="28"/>
        </w:rPr>
      </w:pPr>
    </w:p>
    <w:p w:rsidR="00C83249" w:rsidRPr="00511902" w:rsidRDefault="00C83249" w:rsidP="00C83249">
      <w:pPr>
        <w:pStyle w:val="ListParagraph"/>
        <w:numPr>
          <w:ilvl w:val="0"/>
          <w:numId w:val="24"/>
        </w:numPr>
        <w:rPr>
          <w:color w:val="000000" w:themeColor="text1"/>
          <w:sz w:val="28"/>
          <w:szCs w:val="28"/>
        </w:rPr>
      </w:pPr>
      <w:r w:rsidRPr="00511902">
        <w:rPr>
          <w:color w:val="000000" w:themeColor="text1"/>
          <w:sz w:val="28"/>
          <w:szCs w:val="28"/>
        </w:rPr>
        <w:t>Transformation: In the final step, the loaded data is transformed into a format that can be easily analyzed. This step involves cleaning, sorting,</w:t>
      </w:r>
      <w:r w:rsidR="00511902">
        <w:rPr>
          <w:color w:val="000000" w:themeColor="text1"/>
          <w:sz w:val="28"/>
          <w:szCs w:val="28"/>
        </w:rPr>
        <w:t xml:space="preserve"> </w:t>
      </w:r>
      <w:r w:rsidRPr="00511902">
        <w:rPr>
          <w:color w:val="000000" w:themeColor="text1"/>
          <w:sz w:val="28"/>
          <w:szCs w:val="28"/>
        </w:rPr>
        <w:t>filtering, and combining data from multiple sources.</w:t>
      </w:r>
    </w:p>
    <w:p w:rsidR="00C83249" w:rsidRPr="00C83249" w:rsidRDefault="00C83249" w:rsidP="00C83249">
      <w:pPr>
        <w:rPr>
          <w:color w:val="000000" w:themeColor="text1"/>
          <w:sz w:val="28"/>
          <w:szCs w:val="28"/>
        </w:rPr>
      </w:pPr>
    </w:p>
    <w:p w:rsidR="00C83249" w:rsidRPr="00C83249" w:rsidRDefault="00C83249" w:rsidP="00C83249">
      <w:pPr>
        <w:rPr>
          <w:color w:val="000000" w:themeColor="text1"/>
          <w:sz w:val="28"/>
          <w:szCs w:val="28"/>
        </w:rPr>
      </w:pPr>
    </w:p>
    <w:p w:rsidR="00C83249" w:rsidRDefault="00C83249" w:rsidP="00511902">
      <w:pPr>
        <w:pStyle w:val="ListParagraph"/>
        <w:numPr>
          <w:ilvl w:val="0"/>
          <w:numId w:val="29"/>
        </w:numPr>
        <w:rPr>
          <w:b/>
          <w:color w:val="000000" w:themeColor="text1"/>
          <w:sz w:val="28"/>
          <w:szCs w:val="28"/>
        </w:rPr>
      </w:pPr>
      <w:r w:rsidRPr="00511902">
        <w:rPr>
          <w:b/>
          <w:color w:val="000000" w:themeColor="text1"/>
          <w:sz w:val="28"/>
          <w:szCs w:val="28"/>
        </w:rPr>
        <w:t>How ELT works</w:t>
      </w:r>
      <w:r w:rsidR="00511902">
        <w:rPr>
          <w:b/>
          <w:color w:val="000000" w:themeColor="text1"/>
          <w:sz w:val="28"/>
          <w:szCs w:val="28"/>
        </w:rPr>
        <w:t>:</w:t>
      </w:r>
    </w:p>
    <w:p w:rsidR="00511902" w:rsidRPr="00511902" w:rsidRDefault="00511902" w:rsidP="00511902">
      <w:pPr>
        <w:pStyle w:val="ListParagraph"/>
        <w:rPr>
          <w:b/>
          <w:color w:val="000000" w:themeColor="text1"/>
          <w:sz w:val="28"/>
          <w:szCs w:val="28"/>
        </w:rPr>
      </w:pPr>
    </w:p>
    <w:p w:rsidR="00C83249" w:rsidRPr="00C83249" w:rsidRDefault="00C83249" w:rsidP="00C83249">
      <w:pPr>
        <w:rPr>
          <w:color w:val="000000" w:themeColor="text1"/>
          <w:sz w:val="28"/>
          <w:szCs w:val="28"/>
        </w:rPr>
      </w:pPr>
      <w:r w:rsidRPr="00C83249">
        <w:rPr>
          <w:color w:val="000000" w:themeColor="text1"/>
          <w:sz w:val="28"/>
          <w:szCs w:val="28"/>
        </w:rPr>
        <w:t>ELT is a variation of the Extract, Transform, Load (ETL), a data integration process in which transformation takes place on an intermediate server before it is loaded into the target. In contrast, ELT allows raw data to be loaded directly into the target and transformed there.</w:t>
      </w:r>
    </w:p>
    <w:p w:rsidR="00C83249" w:rsidRPr="00C83249" w:rsidRDefault="00C83249" w:rsidP="00C83249">
      <w:pPr>
        <w:rPr>
          <w:color w:val="000000" w:themeColor="text1"/>
          <w:sz w:val="28"/>
          <w:szCs w:val="28"/>
        </w:rPr>
      </w:pPr>
    </w:p>
    <w:p w:rsidR="00C83249" w:rsidRPr="00C83249" w:rsidRDefault="00C83249" w:rsidP="00C83249">
      <w:pPr>
        <w:rPr>
          <w:color w:val="000000" w:themeColor="text1"/>
          <w:sz w:val="28"/>
          <w:szCs w:val="28"/>
        </w:rPr>
      </w:pPr>
      <w:r w:rsidRPr="00C83249">
        <w:rPr>
          <w:color w:val="000000" w:themeColor="text1"/>
          <w:sz w:val="28"/>
          <w:szCs w:val="28"/>
        </w:rPr>
        <w:t xml:space="preserve">With an ELT approach, a data extraction tool is used to obtain data from a source or sources, and the extracted data is stored in a staging area or database. Any required business rules and data integrity checks can be run on the data in the staging area before it is loaded into the data warehouse. </w:t>
      </w:r>
    </w:p>
    <w:p w:rsidR="00C83249" w:rsidRPr="00C83249" w:rsidRDefault="00C83249" w:rsidP="00C83249">
      <w:pPr>
        <w:rPr>
          <w:color w:val="000000" w:themeColor="text1"/>
          <w:sz w:val="28"/>
          <w:szCs w:val="28"/>
        </w:rPr>
      </w:pPr>
      <w:r w:rsidRPr="00C83249">
        <w:rPr>
          <w:color w:val="000000" w:themeColor="text1"/>
          <w:sz w:val="28"/>
          <w:szCs w:val="28"/>
        </w:rPr>
        <w:t>All data transformations occur in the data warehouse after the data is loaded.</w:t>
      </w:r>
    </w:p>
    <w:p w:rsidR="00C83249" w:rsidRPr="00C83249" w:rsidRDefault="00C83249" w:rsidP="00C83249">
      <w:pPr>
        <w:rPr>
          <w:color w:val="000000" w:themeColor="text1"/>
          <w:sz w:val="28"/>
          <w:szCs w:val="28"/>
        </w:rPr>
      </w:pPr>
    </w:p>
    <w:p w:rsidR="00C83249" w:rsidRPr="00C83249" w:rsidRDefault="00C83249" w:rsidP="00C83249">
      <w:pPr>
        <w:rPr>
          <w:color w:val="000000" w:themeColor="text1"/>
          <w:sz w:val="28"/>
          <w:szCs w:val="28"/>
        </w:rPr>
      </w:pPr>
    </w:p>
    <w:p w:rsidR="00C83249" w:rsidRDefault="00C83249" w:rsidP="00511902">
      <w:pPr>
        <w:pStyle w:val="ListParagraph"/>
        <w:numPr>
          <w:ilvl w:val="0"/>
          <w:numId w:val="29"/>
        </w:numPr>
        <w:rPr>
          <w:b/>
          <w:color w:val="000000" w:themeColor="text1"/>
          <w:sz w:val="28"/>
          <w:szCs w:val="28"/>
        </w:rPr>
      </w:pPr>
      <w:r w:rsidRPr="00511902">
        <w:rPr>
          <w:b/>
          <w:color w:val="000000" w:themeColor="text1"/>
          <w:sz w:val="28"/>
          <w:szCs w:val="28"/>
        </w:rPr>
        <w:t>Uses of ELT</w:t>
      </w:r>
      <w:r w:rsidR="00511902">
        <w:rPr>
          <w:b/>
          <w:color w:val="000000" w:themeColor="text1"/>
          <w:sz w:val="28"/>
          <w:szCs w:val="28"/>
        </w:rPr>
        <w:t>:</w:t>
      </w:r>
    </w:p>
    <w:p w:rsidR="00511902" w:rsidRPr="00511902" w:rsidRDefault="00511902" w:rsidP="00511902">
      <w:pPr>
        <w:pStyle w:val="ListParagraph"/>
        <w:rPr>
          <w:b/>
          <w:color w:val="000000" w:themeColor="text1"/>
          <w:sz w:val="28"/>
          <w:szCs w:val="28"/>
        </w:rPr>
      </w:pPr>
    </w:p>
    <w:p w:rsidR="00C83249" w:rsidRPr="00C83249" w:rsidRDefault="00C83249" w:rsidP="00C83249">
      <w:pPr>
        <w:rPr>
          <w:color w:val="000000" w:themeColor="text1"/>
          <w:sz w:val="28"/>
          <w:szCs w:val="28"/>
        </w:rPr>
      </w:pPr>
      <w:r w:rsidRPr="00C83249">
        <w:rPr>
          <w:color w:val="000000" w:themeColor="text1"/>
          <w:sz w:val="28"/>
          <w:szCs w:val="28"/>
        </w:rPr>
        <w:t>ELT is often used in the following cases:</w:t>
      </w:r>
    </w:p>
    <w:p w:rsidR="00C83249" w:rsidRPr="00C83249" w:rsidRDefault="00C83249" w:rsidP="00C83249">
      <w:pPr>
        <w:rPr>
          <w:color w:val="000000" w:themeColor="text1"/>
          <w:sz w:val="28"/>
          <w:szCs w:val="28"/>
        </w:rPr>
      </w:pPr>
    </w:p>
    <w:p w:rsidR="00C83249" w:rsidRPr="00511902" w:rsidRDefault="00511902" w:rsidP="00511902">
      <w:pPr>
        <w:pStyle w:val="ListParagraph"/>
        <w:numPr>
          <w:ilvl w:val="0"/>
          <w:numId w:val="30"/>
        </w:numPr>
        <w:rPr>
          <w:color w:val="000000" w:themeColor="text1"/>
          <w:sz w:val="28"/>
          <w:szCs w:val="28"/>
        </w:rPr>
      </w:pPr>
      <w:r>
        <w:rPr>
          <w:color w:val="000000" w:themeColor="text1"/>
          <w:sz w:val="28"/>
          <w:szCs w:val="28"/>
        </w:rPr>
        <w:t>W</w:t>
      </w:r>
      <w:r w:rsidR="00C83249" w:rsidRPr="00511902">
        <w:rPr>
          <w:color w:val="000000" w:themeColor="text1"/>
          <w:sz w:val="28"/>
          <w:szCs w:val="28"/>
        </w:rPr>
        <w:t>hen the data is structured, but the source and target database are the same type (i.e., Oracle source and target);</w:t>
      </w:r>
    </w:p>
    <w:p w:rsidR="00C83249" w:rsidRPr="00511902" w:rsidRDefault="00511902" w:rsidP="00511902">
      <w:pPr>
        <w:pStyle w:val="ListParagraph"/>
        <w:numPr>
          <w:ilvl w:val="0"/>
          <w:numId w:val="30"/>
        </w:numPr>
        <w:rPr>
          <w:color w:val="000000" w:themeColor="text1"/>
          <w:sz w:val="28"/>
          <w:szCs w:val="28"/>
        </w:rPr>
      </w:pPr>
      <w:r>
        <w:rPr>
          <w:color w:val="000000" w:themeColor="text1"/>
          <w:sz w:val="28"/>
          <w:szCs w:val="28"/>
        </w:rPr>
        <w:lastRenderedPageBreak/>
        <w:t>W</w:t>
      </w:r>
      <w:r w:rsidR="00C83249" w:rsidRPr="00511902">
        <w:rPr>
          <w:color w:val="000000" w:themeColor="text1"/>
          <w:sz w:val="28"/>
          <w:szCs w:val="28"/>
        </w:rPr>
        <w:t>hen the data is unstructured and massive, such as processing and correlating data from log files and sensors'</w:t>
      </w:r>
    </w:p>
    <w:p w:rsidR="00C83249" w:rsidRPr="00511902" w:rsidRDefault="00511902" w:rsidP="00511902">
      <w:pPr>
        <w:pStyle w:val="ListParagraph"/>
        <w:numPr>
          <w:ilvl w:val="0"/>
          <w:numId w:val="30"/>
        </w:numPr>
        <w:rPr>
          <w:color w:val="000000" w:themeColor="text1"/>
          <w:sz w:val="28"/>
          <w:szCs w:val="28"/>
        </w:rPr>
      </w:pPr>
      <w:r>
        <w:rPr>
          <w:color w:val="000000" w:themeColor="text1"/>
          <w:sz w:val="28"/>
          <w:szCs w:val="28"/>
        </w:rPr>
        <w:t>W</w:t>
      </w:r>
      <w:r w:rsidR="00C83249" w:rsidRPr="00511902">
        <w:rPr>
          <w:color w:val="000000" w:themeColor="text1"/>
          <w:sz w:val="28"/>
          <w:szCs w:val="28"/>
        </w:rPr>
        <w:t>hen the data is relatively simple, but there are large amounts of it;</w:t>
      </w:r>
    </w:p>
    <w:p w:rsidR="00C83249" w:rsidRPr="00511902" w:rsidRDefault="00511902" w:rsidP="00511902">
      <w:pPr>
        <w:pStyle w:val="ListParagraph"/>
        <w:numPr>
          <w:ilvl w:val="0"/>
          <w:numId w:val="30"/>
        </w:numPr>
        <w:rPr>
          <w:color w:val="000000" w:themeColor="text1"/>
          <w:sz w:val="28"/>
          <w:szCs w:val="28"/>
        </w:rPr>
      </w:pPr>
      <w:r>
        <w:rPr>
          <w:color w:val="000000" w:themeColor="text1"/>
          <w:sz w:val="28"/>
          <w:szCs w:val="28"/>
        </w:rPr>
        <w:t>W</w:t>
      </w:r>
      <w:r w:rsidR="00C83249" w:rsidRPr="00511902">
        <w:rPr>
          <w:color w:val="000000" w:themeColor="text1"/>
          <w:sz w:val="28"/>
          <w:szCs w:val="28"/>
        </w:rPr>
        <w:t>hen there is a plan to use machine learning tools to process the data instead of traditional SQL queries; and</w:t>
      </w:r>
      <w:r>
        <w:rPr>
          <w:color w:val="000000" w:themeColor="text1"/>
          <w:sz w:val="28"/>
          <w:szCs w:val="28"/>
        </w:rPr>
        <w:t xml:space="preserve"> </w:t>
      </w:r>
      <w:r w:rsidR="00C83249" w:rsidRPr="00511902">
        <w:rPr>
          <w:color w:val="000000" w:themeColor="text1"/>
          <w:sz w:val="28"/>
          <w:szCs w:val="28"/>
        </w:rPr>
        <w:t>schema on read.</w:t>
      </w:r>
    </w:p>
    <w:p w:rsidR="00C83249" w:rsidRPr="00C83249" w:rsidRDefault="00C83249" w:rsidP="00C83249">
      <w:pPr>
        <w:rPr>
          <w:color w:val="000000" w:themeColor="text1"/>
          <w:sz w:val="28"/>
          <w:szCs w:val="28"/>
        </w:rPr>
      </w:pPr>
    </w:p>
    <w:p w:rsidR="00C83249" w:rsidRDefault="00C83249" w:rsidP="00C83249">
      <w:pPr>
        <w:rPr>
          <w:color w:val="000000" w:themeColor="text1"/>
          <w:sz w:val="28"/>
          <w:szCs w:val="28"/>
        </w:rPr>
      </w:pPr>
      <w:r w:rsidRPr="00C83249">
        <w:rPr>
          <w:color w:val="000000" w:themeColor="text1"/>
          <w:sz w:val="28"/>
          <w:szCs w:val="28"/>
        </w:rPr>
        <w:t>ELT has become increasingly popular in recent years because it allows for more flexible data analysis and enables organizations to take advantage of the processing power of modern databases. With ELT, organizations can store large amounts of data in their target system and then apply complex transformations to that data in a more efficient manner.</w:t>
      </w:r>
    </w:p>
    <w:p w:rsidR="00511902" w:rsidRDefault="00511902" w:rsidP="00C83249">
      <w:pPr>
        <w:rPr>
          <w:color w:val="000000" w:themeColor="text1"/>
          <w:sz w:val="28"/>
          <w:szCs w:val="28"/>
        </w:rPr>
      </w:pPr>
    </w:p>
    <w:p w:rsidR="00511902" w:rsidRDefault="00511902" w:rsidP="00C83249">
      <w:pPr>
        <w:rPr>
          <w:color w:val="000000" w:themeColor="text1"/>
          <w:sz w:val="28"/>
          <w:szCs w:val="28"/>
        </w:rPr>
      </w:pPr>
    </w:p>
    <w:p w:rsidR="00511902" w:rsidRDefault="00511902" w:rsidP="0007296A">
      <w:pPr>
        <w:pStyle w:val="ListParagraph"/>
        <w:numPr>
          <w:ilvl w:val="0"/>
          <w:numId w:val="31"/>
        </w:numPr>
        <w:jc w:val="both"/>
        <w:rPr>
          <w:b/>
          <w:color w:val="000000" w:themeColor="text1"/>
          <w:sz w:val="56"/>
          <w:szCs w:val="56"/>
          <w:u w:val="single"/>
        </w:rPr>
      </w:pPr>
      <w:r w:rsidRPr="00511902">
        <w:rPr>
          <w:b/>
          <w:color w:val="000000" w:themeColor="text1"/>
          <w:sz w:val="56"/>
          <w:szCs w:val="56"/>
          <w:u w:val="single"/>
        </w:rPr>
        <w:t>3 Tier Architecture in DE</w:t>
      </w:r>
      <w:r>
        <w:rPr>
          <w:b/>
          <w:color w:val="000000" w:themeColor="text1"/>
          <w:sz w:val="56"/>
          <w:szCs w:val="56"/>
          <w:u w:val="single"/>
        </w:rPr>
        <w:t>:</w:t>
      </w:r>
    </w:p>
    <w:p w:rsidR="0007296A" w:rsidRPr="0007296A" w:rsidRDefault="0007296A" w:rsidP="0007296A">
      <w:pPr>
        <w:rPr>
          <w:color w:val="000000" w:themeColor="text1"/>
          <w:sz w:val="28"/>
          <w:szCs w:val="28"/>
        </w:rPr>
      </w:pPr>
    </w:p>
    <w:p w:rsidR="0007296A" w:rsidRPr="0007296A" w:rsidRDefault="0007296A" w:rsidP="0007296A">
      <w:pPr>
        <w:rPr>
          <w:color w:val="000000" w:themeColor="text1"/>
          <w:sz w:val="28"/>
          <w:szCs w:val="28"/>
        </w:rPr>
      </w:pPr>
    </w:p>
    <w:p w:rsidR="0007296A" w:rsidRPr="0007296A" w:rsidRDefault="0007296A" w:rsidP="0007296A">
      <w:pPr>
        <w:rPr>
          <w:color w:val="000000" w:themeColor="text1"/>
          <w:sz w:val="28"/>
          <w:szCs w:val="28"/>
        </w:rPr>
      </w:pPr>
    </w:p>
    <w:p w:rsidR="0007296A" w:rsidRPr="0007296A" w:rsidRDefault="0007296A" w:rsidP="0007296A">
      <w:pPr>
        <w:rPr>
          <w:color w:val="000000" w:themeColor="text1"/>
          <w:sz w:val="28"/>
          <w:szCs w:val="28"/>
        </w:rPr>
      </w:pPr>
      <w:r w:rsidRPr="0007296A">
        <w:rPr>
          <w:color w:val="000000" w:themeColor="text1"/>
          <w:sz w:val="28"/>
          <w:szCs w:val="28"/>
        </w:rPr>
        <w:t>A three-tier architecture is a</w:t>
      </w:r>
      <w:r>
        <w:rPr>
          <w:color w:val="000000" w:themeColor="text1"/>
          <w:sz w:val="28"/>
          <w:szCs w:val="28"/>
        </w:rPr>
        <w:t xml:space="preserve"> client-server architecture in </w:t>
      </w:r>
      <w:r w:rsidRPr="0007296A">
        <w:rPr>
          <w:color w:val="000000" w:themeColor="text1"/>
          <w:sz w:val="28"/>
          <w:szCs w:val="28"/>
        </w:rPr>
        <w:t>which the functional process logic, data access, computer data storage and user interface are developed and maintained as independent modules on separate platforms</w:t>
      </w:r>
    </w:p>
    <w:p w:rsidR="0007296A" w:rsidRPr="0007296A" w:rsidRDefault="0007296A" w:rsidP="0007296A">
      <w:pPr>
        <w:rPr>
          <w:color w:val="000000" w:themeColor="text1"/>
          <w:sz w:val="28"/>
          <w:szCs w:val="28"/>
        </w:rPr>
      </w:pPr>
    </w:p>
    <w:p w:rsidR="0007296A" w:rsidRDefault="0007296A" w:rsidP="0007296A">
      <w:pPr>
        <w:rPr>
          <w:color w:val="000000" w:themeColor="text1"/>
          <w:sz w:val="28"/>
          <w:szCs w:val="28"/>
        </w:rPr>
      </w:pPr>
      <w:r w:rsidRPr="0007296A">
        <w:rPr>
          <w:color w:val="000000" w:themeColor="text1"/>
          <w:sz w:val="28"/>
          <w:szCs w:val="28"/>
        </w:rPr>
        <w:t>Three-tier architecture is a common data engineering architecture used to design, develop, and deploy large-scale data-driven</w:t>
      </w:r>
      <w:r>
        <w:rPr>
          <w:color w:val="000000" w:themeColor="text1"/>
          <w:sz w:val="28"/>
          <w:szCs w:val="28"/>
        </w:rPr>
        <w:t xml:space="preserve"> applications. The architecture consists </w:t>
      </w:r>
      <w:r w:rsidRPr="0007296A">
        <w:rPr>
          <w:color w:val="000000" w:themeColor="text1"/>
          <w:sz w:val="28"/>
          <w:szCs w:val="28"/>
        </w:rPr>
        <w:t>of three layers or tiers, each with a specific function in</w:t>
      </w:r>
      <w:r>
        <w:rPr>
          <w:color w:val="000000" w:themeColor="text1"/>
          <w:sz w:val="28"/>
          <w:szCs w:val="28"/>
        </w:rPr>
        <w:t xml:space="preserve"> the data processing pipeline. </w:t>
      </w:r>
    </w:p>
    <w:p w:rsidR="0007296A" w:rsidRDefault="0007296A" w:rsidP="0007296A">
      <w:pPr>
        <w:rPr>
          <w:color w:val="000000" w:themeColor="text1"/>
          <w:sz w:val="28"/>
          <w:szCs w:val="28"/>
        </w:rPr>
      </w:pPr>
    </w:p>
    <w:p w:rsidR="0007296A" w:rsidRPr="0007296A" w:rsidRDefault="0007296A" w:rsidP="0007296A">
      <w:pPr>
        <w:rPr>
          <w:color w:val="000000" w:themeColor="text1"/>
          <w:sz w:val="28"/>
          <w:szCs w:val="28"/>
        </w:rPr>
      </w:pPr>
      <w:r w:rsidRPr="0007296A">
        <w:rPr>
          <w:color w:val="000000" w:themeColor="text1"/>
          <w:sz w:val="28"/>
          <w:szCs w:val="28"/>
        </w:rPr>
        <w:t>The three tiers are</w:t>
      </w:r>
      <w:proofErr w:type="gramStart"/>
      <w:r w:rsidRPr="0007296A">
        <w:rPr>
          <w:color w:val="000000" w:themeColor="text1"/>
          <w:sz w:val="28"/>
          <w:szCs w:val="28"/>
        </w:rPr>
        <w:t>:</w:t>
      </w:r>
      <w:r>
        <w:rPr>
          <w:color w:val="000000" w:themeColor="text1"/>
          <w:sz w:val="28"/>
          <w:szCs w:val="28"/>
        </w:rPr>
        <w:t>:</w:t>
      </w:r>
      <w:proofErr w:type="gramEnd"/>
    </w:p>
    <w:p w:rsidR="0007296A" w:rsidRPr="0007296A" w:rsidRDefault="0007296A" w:rsidP="0007296A">
      <w:pPr>
        <w:rPr>
          <w:color w:val="000000" w:themeColor="text1"/>
          <w:sz w:val="28"/>
          <w:szCs w:val="28"/>
        </w:rPr>
      </w:pPr>
    </w:p>
    <w:p w:rsidR="0007296A" w:rsidRPr="0007296A" w:rsidRDefault="0007296A" w:rsidP="0007296A">
      <w:pPr>
        <w:pStyle w:val="ListParagraph"/>
        <w:numPr>
          <w:ilvl w:val="0"/>
          <w:numId w:val="32"/>
        </w:numPr>
        <w:rPr>
          <w:color w:val="000000" w:themeColor="text1"/>
          <w:sz w:val="28"/>
          <w:szCs w:val="28"/>
        </w:rPr>
      </w:pPr>
      <w:r w:rsidRPr="0007296A">
        <w:rPr>
          <w:b/>
          <w:color w:val="000000" w:themeColor="text1"/>
          <w:sz w:val="28"/>
          <w:szCs w:val="28"/>
        </w:rPr>
        <w:t>Presentation Tier</w:t>
      </w:r>
      <w:r w:rsidRPr="0007296A">
        <w:rPr>
          <w:color w:val="000000" w:themeColor="text1"/>
          <w:sz w:val="28"/>
          <w:szCs w:val="28"/>
        </w:rPr>
        <w:t>: The presentation tier, also known as the client tier, is responsible for providing a user interface for interacting with the application. This layer is typically designed for the end-users and can include web-based interfaces, mobile applications, or desktop applications.</w:t>
      </w:r>
    </w:p>
    <w:p w:rsidR="0007296A" w:rsidRPr="0007296A" w:rsidRDefault="0007296A" w:rsidP="0007296A">
      <w:pPr>
        <w:rPr>
          <w:color w:val="000000" w:themeColor="text1"/>
          <w:sz w:val="28"/>
          <w:szCs w:val="28"/>
        </w:rPr>
      </w:pPr>
    </w:p>
    <w:p w:rsidR="0007296A" w:rsidRPr="0007296A" w:rsidRDefault="0007296A" w:rsidP="0007296A">
      <w:pPr>
        <w:pStyle w:val="ListParagraph"/>
        <w:numPr>
          <w:ilvl w:val="0"/>
          <w:numId w:val="32"/>
        </w:numPr>
        <w:rPr>
          <w:color w:val="000000" w:themeColor="text1"/>
          <w:sz w:val="28"/>
          <w:szCs w:val="28"/>
        </w:rPr>
      </w:pPr>
      <w:r w:rsidRPr="0007296A">
        <w:rPr>
          <w:b/>
          <w:color w:val="000000" w:themeColor="text1"/>
          <w:sz w:val="28"/>
          <w:szCs w:val="28"/>
        </w:rPr>
        <w:t>Application Tier</w:t>
      </w:r>
      <w:r w:rsidRPr="0007296A">
        <w:rPr>
          <w:color w:val="000000" w:themeColor="text1"/>
          <w:sz w:val="28"/>
          <w:szCs w:val="28"/>
        </w:rPr>
        <w:t xml:space="preserve">: The application tier, also known as the middle tier, is responsible for processing and managing data. This tier </w:t>
      </w:r>
      <w:r>
        <w:rPr>
          <w:color w:val="000000" w:themeColor="text1"/>
          <w:sz w:val="28"/>
          <w:szCs w:val="28"/>
        </w:rPr>
        <w:t xml:space="preserve">contains </w:t>
      </w:r>
      <w:r w:rsidRPr="0007296A">
        <w:rPr>
          <w:color w:val="000000" w:themeColor="text1"/>
          <w:sz w:val="28"/>
          <w:szCs w:val="28"/>
        </w:rPr>
        <w:t>business logic and application functionality, such as data processing,</w:t>
      </w:r>
      <w:r>
        <w:rPr>
          <w:color w:val="000000" w:themeColor="text1"/>
          <w:sz w:val="28"/>
          <w:szCs w:val="28"/>
        </w:rPr>
        <w:t xml:space="preserve"> </w:t>
      </w:r>
      <w:r w:rsidRPr="0007296A">
        <w:rPr>
          <w:color w:val="000000" w:themeColor="text1"/>
          <w:sz w:val="28"/>
          <w:szCs w:val="28"/>
        </w:rPr>
        <w:t xml:space="preserve">validation, and </w:t>
      </w:r>
      <w:r w:rsidRPr="0007296A">
        <w:rPr>
          <w:color w:val="000000" w:themeColor="text1"/>
          <w:sz w:val="28"/>
          <w:szCs w:val="28"/>
        </w:rPr>
        <w:lastRenderedPageBreak/>
        <w:t>manipulation. It acts as a bridge between the presentation tier and the data tier, receiving requests from the presentation tier and processing them before returning results to the presentation tier.</w:t>
      </w:r>
    </w:p>
    <w:p w:rsidR="0007296A" w:rsidRPr="0007296A" w:rsidRDefault="0007296A" w:rsidP="0007296A">
      <w:pPr>
        <w:rPr>
          <w:color w:val="000000" w:themeColor="text1"/>
          <w:sz w:val="28"/>
          <w:szCs w:val="28"/>
        </w:rPr>
      </w:pPr>
    </w:p>
    <w:p w:rsidR="0007296A" w:rsidRPr="0007296A" w:rsidRDefault="0007296A" w:rsidP="0007296A">
      <w:pPr>
        <w:pStyle w:val="ListParagraph"/>
        <w:numPr>
          <w:ilvl w:val="0"/>
          <w:numId w:val="32"/>
        </w:numPr>
        <w:rPr>
          <w:color w:val="000000" w:themeColor="text1"/>
          <w:sz w:val="28"/>
          <w:szCs w:val="28"/>
        </w:rPr>
      </w:pPr>
      <w:r w:rsidRPr="0007296A">
        <w:rPr>
          <w:b/>
          <w:color w:val="000000" w:themeColor="text1"/>
          <w:sz w:val="28"/>
          <w:szCs w:val="28"/>
        </w:rPr>
        <w:t>Data Tier</w:t>
      </w:r>
      <w:r w:rsidRPr="0007296A">
        <w:rPr>
          <w:color w:val="000000" w:themeColor="text1"/>
          <w:sz w:val="28"/>
          <w:szCs w:val="28"/>
        </w:rPr>
        <w:t>: The data tier, also known as the backend tier, is responsible for storing, managing, and retrieving data. This tier includes databases,</w:t>
      </w:r>
      <w:r>
        <w:rPr>
          <w:color w:val="000000" w:themeColor="text1"/>
          <w:sz w:val="28"/>
          <w:szCs w:val="28"/>
        </w:rPr>
        <w:t xml:space="preserve"> </w:t>
      </w:r>
      <w:r w:rsidRPr="0007296A">
        <w:rPr>
          <w:color w:val="000000" w:themeColor="text1"/>
          <w:sz w:val="28"/>
          <w:szCs w:val="28"/>
        </w:rPr>
        <w:t>data warehouses, and data lakes. The data tier can be further divided into multiple sub-layers, such as data ingestion, storage, processing, and analysis.</w:t>
      </w:r>
    </w:p>
    <w:p w:rsidR="0007296A" w:rsidRDefault="0007296A" w:rsidP="0007296A">
      <w:pPr>
        <w:rPr>
          <w:color w:val="000000" w:themeColor="text1"/>
          <w:sz w:val="28"/>
          <w:szCs w:val="28"/>
        </w:rPr>
      </w:pPr>
    </w:p>
    <w:p w:rsidR="0007296A" w:rsidRPr="0007296A" w:rsidRDefault="0007296A" w:rsidP="0007296A">
      <w:pPr>
        <w:rPr>
          <w:color w:val="000000" w:themeColor="text1"/>
          <w:sz w:val="28"/>
          <w:szCs w:val="28"/>
        </w:rPr>
      </w:pPr>
      <w:r>
        <w:rPr>
          <w:color w:val="000000" w:themeColor="text1"/>
          <w:sz w:val="28"/>
          <w:szCs w:val="28"/>
        </w:rPr>
        <w:t>B</w:t>
      </w:r>
      <w:r w:rsidRPr="0007296A">
        <w:rPr>
          <w:color w:val="000000" w:themeColor="text1"/>
          <w:sz w:val="28"/>
          <w:szCs w:val="28"/>
        </w:rPr>
        <w:t>enefits include:</w:t>
      </w:r>
    </w:p>
    <w:p w:rsidR="0007296A" w:rsidRPr="0007296A" w:rsidRDefault="0007296A" w:rsidP="0007296A">
      <w:pPr>
        <w:rPr>
          <w:color w:val="000000" w:themeColor="text1"/>
          <w:sz w:val="28"/>
          <w:szCs w:val="28"/>
        </w:rPr>
      </w:pPr>
    </w:p>
    <w:p w:rsidR="0007296A" w:rsidRPr="0007296A" w:rsidRDefault="0007296A" w:rsidP="0007296A">
      <w:pPr>
        <w:pStyle w:val="ListParagraph"/>
        <w:numPr>
          <w:ilvl w:val="0"/>
          <w:numId w:val="33"/>
        </w:numPr>
        <w:rPr>
          <w:color w:val="000000" w:themeColor="text1"/>
          <w:sz w:val="28"/>
          <w:szCs w:val="28"/>
        </w:rPr>
      </w:pPr>
      <w:r w:rsidRPr="0007296A">
        <w:rPr>
          <w:b/>
          <w:color w:val="000000" w:themeColor="text1"/>
          <w:sz w:val="28"/>
          <w:szCs w:val="28"/>
        </w:rPr>
        <w:t>Faster development</w:t>
      </w:r>
      <w:r w:rsidRPr="0007296A">
        <w:rPr>
          <w:color w:val="000000" w:themeColor="text1"/>
          <w:sz w:val="28"/>
          <w:szCs w:val="28"/>
        </w:rPr>
        <w:t>: Because each tier can be developed simultaneously by different teams, an organization can bring the application to market faster, and programmers can use the latest and best languages and tools for each tier.</w:t>
      </w:r>
    </w:p>
    <w:p w:rsidR="0007296A" w:rsidRPr="0007296A" w:rsidRDefault="0007296A" w:rsidP="0007296A">
      <w:pPr>
        <w:rPr>
          <w:color w:val="000000" w:themeColor="text1"/>
          <w:sz w:val="28"/>
          <w:szCs w:val="28"/>
        </w:rPr>
      </w:pPr>
    </w:p>
    <w:p w:rsidR="0007296A" w:rsidRPr="0007296A" w:rsidRDefault="0007296A" w:rsidP="0007296A">
      <w:pPr>
        <w:pStyle w:val="ListParagraph"/>
        <w:numPr>
          <w:ilvl w:val="0"/>
          <w:numId w:val="33"/>
        </w:numPr>
        <w:rPr>
          <w:color w:val="000000" w:themeColor="text1"/>
          <w:sz w:val="28"/>
          <w:szCs w:val="28"/>
        </w:rPr>
      </w:pPr>
      <w:r w:rsidRPr="0007296A">
        <w:rPr>
          <w:b/>
          <w:color w:val="000000" w:themeColor="text1"/>
          <w:sz w:val="28"/>
          <w:szCs w:val="28"/>
        </w:rPr>
        <w:t>Improved scalability</w:t>
      </w:r>
      <w:r w:rsidRPr="0007296A">
        <w:rPr>
          <w:color w:val="000000" w:themeColor="text1"/>
          <w:sz w:val="28"/>
          <w:szCs w:val="28"/>
        </w:rPr>
        <w:t>: Any tier can be scaled independently of the others as needed.</w:t>
      </w:r>
    </w:p>
    <w:p w:rsidR="0007296A" w:rsidRPr="0007296A" w:rsidRDefault="0007296A" w:rsidP="0007296A">
      <w:pPr>
        <w:rPr>
          <w:color w:val="000000" w:themeColor="text1"/>
          <w:sz w:val="28"/>
          <w:szCs w:val="28"/>
        </w:rPr>
      </w:pPr>
    </w:p>
    <w:p w:rsidR="0007296A" w:rsidRPr="0007296A" w:rsidRDefault="0007296A" w:rsidP="0007296A">
      <w:pPr>
        <w:pStyle w:val="ListParagraph"/>
        <w:numPr>
          <w:ilvl w:val="0"/>
          <w:numId w:val="33"/>
        </w:numPr>
        <w:rPr>
          <w:color w:val="000000" w:themeColor="text1"/>
          <w:sz w:val="28"/>
          <w:szCs w:val="28"/>
        </w:rPr>
      </w:pPr>
      <w:r w:rsidRPr="0007296A">
        <w:rPr>
          <w:b/>
          <w:color w:val="000000" w:themeColor="text1"/>
          <w:sz w:val="28"/>
          <w:szCs w:val="28"/>
        </w:rPr>
        <w:t>Improved reliability</w:t>
      </w:r>
      <w:r w:rsidRPr="0007296A">
        <w:rPr>
          <w:color w:val="000000" w:themeColor="text1"/>
          <w:sz w:val="28"/>
          <w:szCs w:val="28"/>
        </w:rPr>
        <w:t>: An outage in one tier is less likely to impact the availability or performance of the other tiers.</w:t>
      </w:r>
    </w:p>
    <w:p w:rsidR="0007296A" w:rsidRPr="0007296A" w:rsidRDefault="0007296A" w:rsidP="0007296A">
      <w:pPr>
        <w:rPr>
          <w:color w:val="000000" w:themeColor="text1"/>
          <w:sz w:val="28"/>
          <w:szCs w:val="28"/>
        </w:rPr>
      </w:pPr>
    </w:p>
    <w:p w:rsidR="00511902" w:rsidRDefault="0007296A" w:rsidP="0007296A">
      <w:pPr>
        <w:pStyle w:val="ListParagraph"/>
        <w:numPr>
          <w:ilvl w:val="0"/>
          <w:numId w:val="33"/>
        </w:numPr>
        <w:rPr>
          <w:color w:val="000000" w:themeColor="text1"/>
          <w:sz w:val="28"/>
          <w:szCs w:val="28"/>
        </w:rPr>
      </w:pPr>
      <w:r w:rsidRPr="0007296A">
        <w:rPr>
          <w:b/>
          <w:color w:val="000000" w:themeColor="text1"/>
          <w:sz w:val="28"/>
          <w:szCs w:val="28"/>
        </w:rPr>
        <w:t>Improved security</w:t>
      </w:r>
      <w:r w:rsidRPr="0007296A">
        <w:rPr>
          <w:color w:val="000000" w:themeColor="text1"/>
          <w:sz w:val="28"/>
          <w:szCs w:val="28"/>
        </w:rPr>
        <w:t>: Because the presentation tier and data tier can't communicate directly, a well-designed application tier can function as a sort of internal firewall, preventing SQL injections and other malicious exploits.</w:t>
      </w:r>
    </w:p>
    <w:p w:rsidR="004D2288" w:rsidRPr="004D2288" w:rsidRDefault="004D2288" w:rsidP="004D2288">
      <w:pPr>
        <w:pStyle w:val="ListParagraph"/>
        <w:rPr>
          <w:color w:val="000000" w:themeColor="text1"/>
          <w:sz w:val="28"/>
          <w:szCs w:val="28"/>
        </w:rPr>
      </w:pPr>
    </w:p>
    <w:p w:rsidR="004D2288" w:rsidRDefault="004D2288" w:rsidP="004D2288">
      <w:pPr>
        <w:rPr>
          <w:sz w:val="28"/>
          <w:szCs w:val="28"/>
        </w:rPr>
      </w:pPr>
      <w:r w:rsidRPr="00840E24">
        <w:rPr>
          <w:b/>
          <w:sz w:val="28"/>
          <w:szCs w:val="28"/>
        </w:rPr>
        <w:t>Advantage</w:t>
      </w:r>
      <w:proofErr w:type="gramStart"/>
      <w:r>
        <w:rPr>
          <w:sz w:val="28"/>
          <w:szCs w:val="28"/>
        </w:rPr>
        <w:t>::</w:t>
      </w:r>
      <w:proofErr w:type="gramEnd"/>
    </w:p>
    <w:p w:rsidR="004D2288" w:rsidRPr="004D2288" w:rsidRDefault="004D2288" w:rsidP="004D2288">
      <w:pPr>
        <w:rPr>
          <w:color w:val="000000" w:themeColor="text1"/>
          <w:sz w:val="28"/>
          <w:szCs w:val="28"/>
        </w:rPr>
      </w:pPr>
    </w:p>
    <w:p w:rsidR="004D2288" w:rsidRDefault="004D2288" w:rsidP="004D2288">
      <w:pPr>
        <w:rPr>
          <w:color w:val="000000" w:themeColor="text1"/>
          <w:sz w:val="28"/>
          <w:szCs w:val="28"/>
        </w:rPr>
      </w:pPr>
      <w:r w:rsidRPr="004D2288">
        <w:rPr>
          <w:color w:val="000000" w:themeColor="text1"/>
          <w:sz w:val="28"/>
          <w:szCs w:val="28"/>
        </w:rPr>
        <w:t>The advantages of using a three-tier architecture in data engineering are many. It enables the separation of concerns between different layers, allowing for independent development, testing, and deployment of each tier. It also enables scalability and performance optimizations for each tier separately, which can improve the overall performance of the system. Additionally, it allow</w:t>
      </w:r>
      <w:r>
        <w:rPr>
          <w:color w:val="000000" w:themeColor="text1"/>
          <w:sz w:val="28"/>
          <w:szCs w:val="28"/>
        </w:rPr>
        <w:t xml:space="preserve">s for better security and fault </w:t>
      </w:r>
      <w:r w:rsidRPr="004D2288">
        <w:rPr>
          <w:color w:val="000000" w:themeColor="text1"/>
          <w:sz w:val="28"/>
          <w:szCs w:val="28"/>
        </w:rPr>
        <w:t>tolerance by isolating the presentation layer from the data layer.</w:t>
      </w:r>
    </w:p>
    <w:p w:rsidR="00840E24" w:rsidRDefault="00840E24" w:rsidP="00840E24">
      <w:pPr>
        <w:pStyle w:val="ListParagraph"/>
        <w:numPr>
          <w:ilvl w:val="0"/>
          <w:numId w:val="34"/>
        </w:numPr>
        <w:rPr>
          <w:b/>
          <w:color w:val="000000" w:themeColor="text1"/>
          <w:sz w:val="56"/>
          <w:szCs w:val="56"/>
          <w:u w:val="single"/>
        </w:rPr>
      </w:pPr>
      <w:r w:rsidRPr="00840E24">
        <w:rPr>
          <w:b/>
          <w:color w:val="000000" w:themeColor="text1"/>
          <w:sz w:val="56"/>
          <w:szCs w:val="56"/>
          <w:u w:val="single"/>
        </w:rPr>
        <w:lastRenderedPageBreak/>
        <w:t>ETL Tools (any 3)</w:t>
      </w:r>
      <w:r>
        <w:rPr>
          <w:b/>
          <w:color w:val="000000" w:themeColor="text1"/>
          <w:sz w:val="56"/>
          <w:szCs w:val="56"/>
          <w:u w:val="single"/>
        </w:rPr>
        <w:t>:</w:t>
      </w:r>
    </w:p>
    <w:p w:rsidR="00840E24" w:rsidRPr="00840E24" w:rsidRDefault="00840E24" w:rsidP="00840E24">
      <w:pPr>
        <w:pStyle w:val="ListParagraph"/>
        <w:rPr>
          <w:color w:val="000000" w:themeColor="text1"/>
          <w:sz w:val="28"/>
          <w:szCs w:val="28"/>
        </w:rPr>
      </w:pPr>
    </w:p>
    <w:p w:rsidR="00840E24" w:rsidRPr="00840E24" w:rsidRDefault="00840E24" w:rsidP="00840E24">
      <w:pPr>
        <w:rPr>
          <w:color w:val="000000" w:themeColor="text1"/>
          <w:sz w:val="28"/>
          <w:szCs w:val="28"/>
        </w:rPr>
      </w:pPr>
      <w:r w:rsidRPr="00840E24">
        <w:rPr>
          <w:color w:val="000000" w:themeColor="text1"/>
          <w:sz w:val="28"/>
          <w:szCs w:val="28"/>
        </w:rPr>
        <w:t>There are many ETL tools are available in the market. Here, is some most prominent ones:</w:t>
      </w:r>
    </w:p>
    <w:p w:rsidR="00840E24" w:rsidRPr="00840E24" w:rsidRDefault="00840E24" w:rsidP="00840E24">
      <w:pPr>
        <w:pStyle w:val="ListParagraph"/>
        <w:rPr>
          <w:color w:val="000000" w:themeColor="text1"/>
          <w:sz w:val="28"/>
          <w:szCs w:val="28"/>
        </w:rPr>
      </w:pPr>
    </w:p>
    <w:p w:rsidR="00840E24" w:rsidRPr="00840E24" w:rsidRDefault="00840E24" w:rsidP="00840E24">
      <w:pPr>
        <w:pStyle w:val="ListParagraph"/>
        <w:rPr>
          <w:color w:val="000000" w:themeColor="text1"/>
          <w:sz w:val="28"/>
          <w:szCs w:val="28"/>
        </w:rPr>
      </w:pPr>
      <w:r w:rsidRPr="00840E24">
        <w:rPr>
          <w:color w:val="000000" w:themeColor="text1"/>
          <w:sz w:val="28"/>
          <w:szCs w:val="28"/>
        </w:rPr>
        <w:t xml:space="preserve">1. </w:t>
      </w:r>
      <w:proofErr w:type="spellStart"/>
      <w:r w:rsidRPr="00840E24">
        <w:rPr>
          <w:b/>
          <w:color w:val="000000" w:themeColor="text1"/>
          <w:sz w:val="28"/>
          <w:szCs w:val="28"/>
        </w:rPr>
        <w:t>MarkLogic</w:t>
      </w:r>
      <w:proofErr w:type="spellEnd"/>
      <w:r w:rsidRPr="00840E24">
        <w:rPr>
          <w:b/>
          <w:color w:val="000000" w:themeColor="text1"/>
          <w:sz w:val="28"/>
          <w:szCs w:val="28"/>
        </w:rPr>
        <w:t>:</w:t>
      </w:r>
    </w:p>
    <w:p w:rsidR="00840E24" w:rsidRPr="00840E24" w:rsidRDefault="00840E24" w:rsidP="00840E24">
      <w:pPr>
        <w:pStyle w:val="ListParagraph"/>
        <w:rPr>
          <w:color w:val="000000" w:themeColor="text1"/>
          <w:sz w:val="28"/>
          <w:szCs w:val="28"/>
        </w:rPr>
      </w:pPr>
    </w:p>
    <w:p w:rsidR="00840E24" w:rsidRPr="00840E24" w:rsidRDefault="00840E24" w:rsidP="00840E24">
      <w:pPr>
        <w:pStyle w:val="ListParagraph"/>
        <w:rPr>
          <w:color w:val="000000" w:themeColor="text1"/>
          <w:sz w:val="28"/>
          <w:szCs w:val="28"/>
        </w:rPr>
      </w:pPr>
      <w:proofErr w:type="spellStart"/>
      <w:r w:rsidRPr="00840E24">
        <w:rPr>
          <w:color w:val="000000" w:themeColor="text1"/>
          <w:sz w:val="28"/>
          <w:szCs w:val="28"/>
        </w:rPr>
        <w:t>MarkLogic</w:t>
      </w:r>
      <w:proofErr w:type="spellEnd"/>
      <w:r w:rsidRPr="00840E24">
        <w:rPr>
          <w:color w:val="000000" w:themeColor="text1"/>
          <w:sz w:val="28"/>
          <w:szCs w:val="28"/>
        </w:rPr>
        <w:t xml:space="preserve"> is a data warehousing solution that makes data integration easier and faster using an array of enterprise features. It can query different types of data like documents, relationships, and metadata.</w:t>
      </w:r>
    </w:p>
    <w:p w:rsidR="00840E24" w:rsidRPr="00840E24" w:rsidRDefault="00840E24" w:rsidP="00840E24">
      <w:pPr>
        <w:pStyle w:val="ListParagraph"/>
        <w:rPr>
          <w:color w:val="000000" w:themeColor="text1"/>
          <w:sz w:val="28"/>
          <w:szCs w:val="28"/>
        </w:rPr>
      </w:pPr>
    </w:p>
    <w:p w:rsidR="00840E24" w:rsidRPr="00840E24" w:rsidRDefault="00840E24" w:rsidP="00840E24">
      <w:pPr>
        <w:pStyle w:val="ListParagraph"/>
        <w:rPr>
          <w:color w:val="000000" w:themeColor="text1"/>
          <w:sz w:val="28"/>
          <w:szCs w:val="28"/>
        </w:rPr>
      </w:pPr>
      <w:r w:rsidRPr="00840E24">
        <w:rPr>
          <w:color w:val="000000" w:themeColor="text1"/>
          <w:sz w:val="28"/>
          <w:szCs w:val="28"/>
        </w:rPr>
        <w:t xml:space="preserve">2. </w:t>
      </w:r>
      <w:r w:rsidRPr="00840E24">
        <w:rPr>
          <w:b/>
          <w:color w:val="000000" w:themeColor="text1"/>
          <w:sz w:val="28"/>
          <w:szCs w:val="28"/>
        </w:rPr>
        <w:t>Oracle:</w:t>
      </w:r>
    </w:p>
    <w:p w:rsidR="00840E24" w:rsidRPr="00840E24" w:rsidRDefault="00840E24" w:rsidP="00840E24">
      <w:pPr>
        <w:pStyle w:val="ListParagraph"/>
        <w:rPr>
          <w:color w:val="000000" w:themeColor="text1"/>
          <w:sz w:val="28"/>
          <w:szCs w:val="28"/>
        </w:rPr>
      </w:pPr>
    </w:p>
    <w:p w:rsidR="00840E24" w:rsidRPr="00840E24" w:rsidRDefault="00840E24" w:rsidP="00840E24">
      <w:pPr>
        <w:pStyle w:val="ListParagraph"/>
        <w:jc w:val="both"/>
        <w:rPr>
          <w:color w:val="000000" w:themeColor="text1"/>
          <w:sz w:val="28"/>
          <w:szCs w:val="28"/>
        </w:rPr>
      </w:pPr>
      <w:r w:rsidRPr="00840E24">
        <w:rPr>
          <w:color w:val="000000" w:themeColor="text1"/>
          <w:sz w:val="28"/>
          <w:szCs w:val="28"/>
        </w:rPr>
        <w:t>Oracle is the industry-leading database. It offers a wide range of choice of Data Warehouse solutions for both on-premises and in the cloud. It helps to optimize customer experiences by increasing operational efficiency.</w:t>
      </w:r>
    </w:p>
    <w:p w:rsidR="00840E24" w:rsidRPr="00840E24" w:rsidRDefault="00840E24" w:rsidP="00840E24">
      <w:pPr>
        <w:pStyle w:val="ListParagraph"/>
        <w:rPr>
          <w:color w:val="000000" w:themeColor="text1"/>
          <w:sz w:val="28"/>
          <w:szCs w:val="28"/>
        </w:rPr>
      </w:pPr>
    </w:p>
    <w:p w:rsidR="00840E24" w:rsidRPr="00840E24" w:rsidRDefault="00840E24" w:rsidP="00840E24">
      <w:pPr>
        <w:pStyle w:val="ListParagraph"/>
        <w:rPr>
          <w:color w:val="000000" w:themeColor="text1"/>
          <w:sz w:val="28"/>
          <w:szCs w:val="28"/>
        </w:rPr>
      </w:pPr>
      <w:r w:rsidRPr="00840E24">
        <w:rPr>
          <w:color w:val="000000" w:themeColor="text1"/>
          <w:sz w:val="28"/>
          <w:szCs w:val="28"/>
        </w:rPr>
        <w:t xml:space="preserve">3. </w:t>
      </w:r>
      <w:r w:rsidRPr="00840E24">
        <w:rPr>
          <w:b/>
          <w:color w:val="000000" w:themeColor="text1"/>
          <w:sz w:val="28"/>
          <w:szCs w:val="28"/>
        </w:rPr>
        <w:t xml:space="preserve">Amazon </w:t>
      </w:r>
      <w:proofErr w:type="spellStart"/>
      <w:r w:rsidRPr="00840E24">
        <w:rPr>
          <w:b/>
          <w:color w:val="000000" w:themeColor="text1"/>
          <w:sz w:val="28"/>
          <w:szCs w:val="28"/>
        </w:rPr>
        <w:t>RedShift</w:t>
      </w:r>
      <w:proofErr w:type="spellEnd"/>
      <w:r w:rsidRPr="00840E24">
        <w:rPr>
          <w:color w:val="000000" w:themeColor="text1"/>
          <w:sz w:val="28"/>
          <w:szCs w:val="28"/>
        </w:rPr>
        <w:t>:</w:t>
      </w:r>
    </w:p>
    <w:p w:rsidR="00840E24" w:rsidRPr="00840E24" w:rsidRDefault="00840E24" w:rsidP="00840E24">
      <w:pPr>
        <w:pStyle w:val="ListParagraph"/>
        <w:rPr>
          <w:color w:val="000000" w:themeColor="text1"/>
          <w:sz w:val="28"/>
          <w:szCs w:val="28"/>
        </w:rPr>
      </w:pPr>
    </w:p>
    <w:p w:rsidR="00840E24" w:rsidRPr="00840E24" w:rsidRDefault="00840E24" w:rsidP="00840E24">
      <w:pPr>
        <w:pStyle w:val="ListParagraph"/>
        <w:rPr>
          <w:color w:val="000000" w:themeColor="text1"/>
          <w:sz w:val="28"/>
          <w:szCs w:val="28"/>
        </w:rPr>
      </w:pPr>
      <w:r w:rsidRPr="00840E24">
        <w:rPr>
          <w:color w:val="000000" w:themeColor="text1"/>
          <w:sz w:val="28"/>
          <w:szCs w:val="28"/>
        </w:rPr>
        <w:t>Amazon Redshift is a data warehouse tool. It is a simple and cost-effective tool to analyze all types of data using standard SQL and existing BI tools. It also allows running complex queries against petabytes of structured data.</w:t>
      </w:r>
    </w:p>
    <w:p w:rsidR="00840E24" w:rsidRPr="00840E24" w:rsidRDefault="00840E24" w:rsidP="00840E24">
      <w:pPr>
        <w:rPr>
          <w:color w:val="000000" w:themeColor="text1"/>
          <w:sz w:val="28"/>
          <w:szCs w:val="28"/>
        </w:rPr>
      </w:pPr>
      <w:bookmarkStart w:id="0" w:name="_GoBack"/>
      <w:bookmarkEnd w:id="0"/>
    </w:p>
    <w:sectPr w:rsidR="00840E24" w:rsidRPr="0084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0F4A18"/>
    <w:multiLevelType w:val="hybridMultilevel"/>
    <w:tmpl w:val="9B10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FCC26ED"/>
    <w:multiLevelType w:val="multilevel"/>
    <w:tmpl w:val="005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0321E0"/>
    <w:multiLevelType w:val="hybridMultilevel"/>
    <w:tmpl w:val="988A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4E69"/>
    <w:multiLevelType w:val="hybridMultilevel"/>
    <w:tmpl w:val="B762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22A2D"/>
    <w:multiLevelType w:val="hybridMultilevel"/>
    <w:tmpl w:val="0E2CF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4A45DC"/>
    <w:multiLevelType w:val="hybridMultilevel"/>
    <w:tmpl w:val="1334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64143A"/>
    <w:multiLevelType w:val="hybridMultilevel"/>
    <w:tmpl w:val="358A3BE2"/>
    <w:lvl w:ilvl="0" w:tplc="C9BCB89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500452"/>
    <w:multiLevelType w:val="hybridMultilevel"/>
    <w:tmpl w:val="BF52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B5327"/>
    <w:multiLevelType w:val="hybridMultilevel"/>
    <w:tmpl w:val="8FA6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3A200E1"/>
    <w:multiLevelType w:val="hybridMultilevel"/>
    <w:tmpl w:val="CBC24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4C06BF"/>
    <w:multiLevelType w:val="hybridMultilevel"/>
    <w:tmpl w:val="020855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10"/>
  </w:num>
  <w:num w:numId="4">
    <w:abstractNumId w:val="31"/>
  </w:num>
  <w:num w:numId="5">
    <w:abstractNumId w:val="15"/>
  </w:num>
  <w:num w:numId="6">
    <w:abstractNumId w:val="23"/>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2"/>
  </w:num>
  <w:num w:numId="20">
    <w:abstractNumId w:val="29"/>
  </w:num>
  <w:num w:numId="21">
    <w:abstractNumId w:val="24"/>
  </w:num>
  <w:num w:numId="22">
    <w:abstractNumId w:val="12"/>
  </w:num>
  <w:num w:numId="23">
    <w:abstractNumId w:val="33"/>
  </w:num>
  <w:num w:numId="24">
    <w:abstractNumId w:val="16"/>
  </w:num>
  <w:num w:numId="25">
    <w:abstractNumId w:val="14"/>
  </w:num>
  <w:num w:numId="26">
    <w:abstractNumId w:val="28"/>
  </w:num>
  <w:num w:numId="27">
    <w:abstractNumId w:val="17"/>
  </w:num>
  <w:num w:numId="28">
    <w:abstractNumId w:val="21"/>
  </w:num>
  <w:num w:numId="29">
    <w:abstractNumId w:val="30"/>
  </w:num>
  <w:num w:numId="30">
    <w:abstractNumId w:val="11"/>
  </w:num>
  <w:num w:numId="31">
    <w:abstractNumId w:val="32"/>
  </w:num>
  <w:num w:numId="32">
    <w:abstractNumId w:val="20"/>
  </w:num>
  <w:num w:numId="33">
    <w:abstractNumId w:val="2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EE"/>
    <w:rsid w:val="0007296A"/>
    <w:rsid w:val="004D2288"/>
    <w:rsid w:val="00511902"/>
    <w:rsid w:val="0052709E"/>
    <w:rsid w:val="00645252"/>
    <w:rsid w:val="006D3D74"/>
    <w:rsid w:val="0083569A"/>
    <w:rsid w:val="00840E24"/>
    <w:rsid w:val="00894EB3"/>
    <w:rsid w:val="00A9204E"/>
    <w:rsid w:val="00C83249"/>
    <w:rsid w:val="00D34944"/>
    <w:rsid w:val="00E31FEE"/>
    <w:rsid w:val="00EF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B411"/>
  <w15:chartTrackingRefBased/>
  <w15:docId w15:val="{A51EB677-0C7A-4467-A64C-F30F3B79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94EB3"/>
    <w:pPr>
      <w:ind w:left="720"/>
      <w:contextualSpacing/>
    </w:pPr>
  </w:style>
  <w:style w:type="paragraph" w:styleId="NormalWeb">
    <w:name w:val="Normal (Web)"/>
    <w:basedOn w:val="Normal"/>
    <w:uiPriority w:val="99"/>
    <w:semiHidden/>
    <w:unhideWhenUsed/>
    <w:rsid w:val="00894EB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0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RAZQA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2F5B688-81E6-4F18-B563-14F7D79F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TotalTime>
  <Pages>7</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RAZQAUE</dc:creator>
  <cp:keywords/>
  <dc:description/>
  <cp:lastModifiedBy>ABDUL RAZQAUE</cp:lastModifiedBy>
  <cp:revision>17</cp:revision>
  <dcterms:created xsi:type="dcterms:W3CDTF">2023-03-17T06:23:00Z</dcterms:created>
  <dcterms:modified xsi:type="dcterms:W3CDTF">2023-03-17T07:00:00Z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fb6f53b8-1893-452a-96a7-6a02f7b2e879</vt:lpwstr>
  </property>
</Properties>
</file>